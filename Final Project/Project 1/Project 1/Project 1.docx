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D6" w:rsidRDefault="00F91D49" w:rsidP="00300C47">
      <w:pPr>
        <w:spacing w:before="29" w:line="380" w:lineRule="exact"/>
        <w:ind w:left="2880" w:right="4432"/>
        <w:jc w:val="center"/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</w:pP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Pr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j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  <w:u w:val="thick" w:color="000000"/>
        </w:rPr>
        <w:t>ec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t</w:t>
      </w:r>
      <w:r w:rsidR="00300C47"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 xml:space="preserve"> 1</w:t>
      </w:r>
      <w:r w:rsidR="00300C47"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br/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Sentim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t</w:t>
      </w:r>
      <w:r>
        <w:rPr>
          <w:rFonts w:ascii="Calibri" w:eastAsia="Calibri" w:hAnsi="Calibri" w:cs="Calibri"/>
          <w:b/>
          <w:spacing w:val="-14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3"/>
          <w:w w:val="99"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w w:val="99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  <w:u w:val="thick" w:color="000000"/>
        </w:rPr>
        <w:t>l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ysis</w:t>
      </w:r>
    </w:p>
    <w:p w:rsidR="00300C47" w:rsidRDefault="00300C47" w:rsidP="00300C47">
      <w:pPr>
        <w:spacing w:before="29" w:line="380" w:lineRule="exact"/>
        <w:ind w:left="2880" w:right="4432"/>
        <w:jc w:val="center"/>
        <w:rPr>
          <w:sz w:val="26"/>
          <w:szCs w:val="26"/>
        </w:rPr>
      </w:pPr>
    </w:p>
    <w:p w:rsidR="00AB10D6" w:rsidRDefault="00F91D49">
      <w:pPr>
        <w:spacing w:before="16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sis 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 u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eps:</w:t>
      </w:r>
    </w:p>
    <w:p w:rsidR="00877435" w:rsidRDefault="00221702">
      <w:pPr>
        <w:spacing w:before="16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6087745</wp:posOffset>
                </wp:positionH>
                <wp:positionV relativeFrom="paragraph">
                  <wp:posOffset>126365</wp:posOffset>
                </wp:positionV>
                <wp:extent cx="1233170" cy="627380"/>
                <wp:effectExtent l="1270" t="8255" r="3810" b="254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1442" y="-110"/>
                          <a:chExt cx="1942" cy="988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442" y="-110"/>
                            <a:ext cx="1942" cy="988"/>
                          </a:xfrm>
                          <a:custGeom>
                            <a:avLst/>
                            <a:gdLst>
                              <a:gd name="T0" fmla="+- 0 3307 1442"/>
                              <a:gd name="T1" fmla="*/ T0 w 1942"/>
                              <a:gd name="T2" fmla="+- 0 875 -110"/>
                              <a:gd name="T3" fmla="*/ 875 h 988"/>
                              <a:gd name="T4" fmla="+- 0 3362 1442"/>
                              <a:gd name="T5" fmla="*/ T4 w 1942"/>
                              <a:gd name="T6" fmla="+- 0 841 -110"/>
                              <a:gd name="T7" fmla="*/ 841 h 988"/>
                              <a:gd name="T8" fmla="+- 0 3384 1442"/>
                              <a:gd name="T9" fmla="*/ T8 w 1942"/>
                              <a:gd name="T10" fmla="+- 0 779 -110"/>
                              <a:gd name="T11" fmla="*/ 779 h 988"/>
                              <a:gd name="T12" fmla="+- 0 3384 1442"/>
                              <a:gd name="T13" fmla="*/ T12 w 1942"/>
                              <a:gd name="T14" fmla="+- 0 -11 -110"/>
                              <a:gd name="T15" fmla="*/ -11 h 988"/>
                              <a:gd name="T16" fmla="+- 0 3362 1442"/>
                              <a:gd name="T17" fmla="*/ T16 w 1942"/>
                              <a:gd name="T18" fmla="+- 0 -73 -110"/>
                              <a:gd name="T19" fmla="*/ -73 h 988"/>
                              <a:gd name="T20" fmla="+- 0 3308 1442"/>
                              <a:gd name="T21" fmla="*/ T20 w 1942"/>
                              <a:gd name="T22" fmla="+- 0 -108 -110"/>
                              <a:gd name="T23" fmla="*/ -108 h 988"/>
                              <a:gd name="T24" fmla="+- 0 3290 1442"/>
                              <a:gd name="T25" fmla="*/ T24 w 1942"/>
                              <a:gd name="T26" fmla="+- 0 -110 -110"/>
                              <a:gd name="T27" fmla="*/ -110 h 988"/>
                              <a:gd name="T28" fmla="+- 0 1536 1442"/>
                              <a:gd name="T29" fmla="*/ T28 w 1942"/>
                              <a:gd name="T30" fmla="+- 0 -110 -110"/>
                              <a:gd name="T31" fmla="*/ -110 h 988"/>
                              <a:gd name="T32" fmla="+- 0 1479 1442"/>
                              <a:gd name="T33" fmla="*/ T32 w 1942"/>
                              <a:gd name="T34" fmla="+- 0 -89 -110"/>
                              <a:gd name="T35" fmla="*/ -89 h 988"/>
                              <a:gd name="T36" fmla="+- 0 1445 1442"/>
                              <a:gd name="T37" fmla="*/ T36 w 1942"/>
                              <a:gd name="T38" fmla="+- 0 -34 -110"/>
                              <a:gd name="T39" fmla="*/ -34 h 988"/>
                              <a:gd name="T40" fmla="+- 0 1442 1442"/>
                              <a:gd name="T41" fmla="*/ T40 w 1942"/>
                              <a:gd name="T42" fmla="+- 0 -11 -110"/>
                              <a:gd name="T43" fmla="*/ -11 h 988"/>
                              <a:gd name="T44" fmla="+- 0 1442 1442"/>
                              <a:gd name="T45" fmla="*/ T44 w 1942"/>
                              <a:gd name="T46" fmla="+- 0 779 -110"/>
                              <a:gd name="T47" fmla="*/ 779 h 988"/>
                              <a:gd name="T48" fmla="+- 0 1464 1442"/>
                              <a:gd name="T49" fmla="*/ T48 w 1942"/>
                              <a:gd name="T50" fmla="+- 0 841 -110"/>
                              <a:gd name="T51" fmla="*/ 841 h 988"/>
                              <a:gd name="T52" fmla="+- 0 1518 1442"/>
                              <a:gd name="T53" fmla="*/ T52 w 1942"/>
                              <a:gd name="T54" fmla="+- 0 875 -110"/>
                              <a:gd name="T55" fmla="*/ 875 h 988"/>
                              <a:gd name="T56" fmla="+- 0 1541 1442"/>
                              <a:gd name="T57" fmla="*/ T56 w 1942"/>
                              <a:gd name="T58" fmla="+- 0 878 -110"/>
                              <a:gd name="T59" fmla="*/ 878 h 988"/>
                              <a:gd name="T60" fmla="+- 0 3285 1442"/>
                              <a:gd name="T61" fmla="*/ T60 w 1942"/>
                              <a:gd name="T62" fmla="+- 0 878 -110"/>
                              <a:gd name="T63" fmla="*/ 878 h 988"/>
                              <a:gd name="T64" fmla="+- 0 3307 1442"/>
                              <a:gd name="T65" fmla="*/ T64 w 1942"/>
                              <a:gd name="T66" fmla="+- 0 875 -110"/>
                              <a:gd name="T67" fmla="*/ 87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5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89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7"/>
                                </a:lnTo>
                                <a:lnTo>
                                  <a:pt x="1866" y="2"/>
                                </a:lnTo>
                                <a:lnTo>
                                  <a:pt x="1848" y="0"/>
                                </a:lnTo>
                                <a:lnTo>
                                  <a:pt x="94" y="0"/>
                                </a:lnTo>
                                <a:lnTo>
                                  <a:pt x="37" y="21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89"/>
                                </a:lnTo>
                                <a:lnTo>
                                  <a:pt x="22" y="951"/>
                                </a:lnTo>
                                <a:lnTo>
                                  <a:pt x="76" y="985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35EA4" id="Group 45" o:spid="_x0000_s1026" style="position:absolute;margin-left:479.35pt;margin-top:9.95pt;width:97.1pt;height:49.4pt;z-index:-251645440;mso-position-horizontal-relative:page" coordorigin="1442,-110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">
                <v:shape id="Freeform 46" o:spid="_x0000_s1027" style="position:absolute;left:1442;top:-110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" path="m1865,985r55,-34l1942,889r,-790l1920,37,1866,2,1848,,94,,37,21,3,76,,99,,889r22,62l76,985r23,3l1843,988r22,-3xe" fillcolor="#8db3e2 [1311]" stroked="f">
                  <v:path arrowok="t" o:connecttype="custom" o:connectlocs="1865,875;1920,841;1942,779;1942,-11;1920,-73;1866,-108;1848,-110;94,-110;37,-89;3,-34;0,-11;0,779;22,841;76,875;99,878;1843,878;1865,87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175260</wp:posOffset>
                </wp:positionV>
                <wp:extent cx="1109980" cy="530860"/>
                <wp:effectExtent l="9525" t="9525" r="13970" b="1206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0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F6B" w:rsidRDefault="00D72F6B" w:rsidP="00D72F6B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72F6B" w:rsidRDefault="00D72F6B" w:rsidP="00D72F6B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72F6B" w:rsidRPr="00B452F5" w:rsidRDefault="00D72F6B" w:rsidP="00D72F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0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  <w:sz w:val="3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75pt;margin-top:13.8pt;width:87.4pt;height:41.8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" fillcolor="#8db3e2 [1311]" strokecolor="#8db3e2 [1311]">
                <v:textbox>
                  <w:txbxContent>
                    <w:p w:rsidR="00D72F6B" w:rsidRDefault="00D72F6B" w:rsidP="00D72F6B">
                      <w:pPr>
                        <w:jc w:val="center"/>
                        <w:rPr>
                          <w:sz w:val="6"/>
                        </w:rPr>
                      </w:pPr>
                    </w:p>
                    <w:p w:rsidR="00D72F6B" w:rsidRDefault="00D72F6B" w:rsidP="00D72F6B">
                      <w:pPr>
                        <w:jc w:val="center"/>
                        <w:rPr>
                          <w:sz w:val="6"/>
                        </w:rPr>
                      </w:pPr>
                    </w:p>
                    <w:p w:rsidR="00D72F6B" w:rsidRPr="00B452F5" w:rsidRDefault="00D72F6B" w:rsidP="00D72F6B">
                      <w:pPr>
                        <w:jc w:val="center"/>
                        <w:rPr>
                          <w:rFonts w:asciiTheme="minorHAnsi" w:hAnsiTheme="minorHAnsi" w:cstheme="minorHAnsi"/>
                          <w:sz w:val="30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  <w:sz w:val="30"/>
                        </w:rPr>
                        <w:t>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32"/>
          <w:szCs w:val="32"/>
          <w:u w:val="thick" w:color="000000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137160</wp:posOffset>
                </wp:positionV>
                <wp:extent cx="1109980" cy="530860"/>
                <wp:effectExtent l="9525" t="9525" r="13970" b="1206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0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F6B" w:rsidRPr="00B452F5" w:rsidRDefault="00D72F6B" w:rsidP="00D72F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0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  <w:sz w:val="30"/>
                              </w:rPr>
                              <w:t>Accuracy Measure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0.25pt;margin-top:10.8pt;width:87.4pt;height:41.8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" fillcolor="#8db3e2 [1311]" strokecolor="#8db3e2 [1311]">
                <v:textbox>
                  <w:txbxContent>
                    <w:p w:rsidR="00D72F6B" w:rsidRPr="00B452F5" w:rsidRDefault="00D72F6B" w:rsidP="00D72F6B">
                      <w:pPr>
                        <w:jc w:val="center"/>
                        <w:rPr>
                          <w:rFonts w:asciiTheme="minorHAnsi" w:hAnsiTheme="minorHAnsi" w:cstheme="minorHAnsi"/>
                          <w:sz w:val="30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  <w:sz w:val="30"/>
                        </w:rPr>
                        <w:t>Accuracy Measure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146685</wp:posOffset>
                </wp:positionV>
                <wp:extent cx="1109980" cy="530860"/>
                <wp:effectExtent l="9525" t="9525" r="13970" b="1206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0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F6B" w:rsidRDefault="00D72F6B" w:rsidP="00D72F6B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72F6B" w:rsidRDefault="00D72F6B" w:rsidP="00D72F6B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72F6B" w:rsidRPr="00B452F5" w:rsidRDefault="00D72F6B" w:rsidP="00D72F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0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  <w:sz w:val="30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5.25pt;margin-top:11.55pt;width:87.4pt;height:41.8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" fillcolor="#8db3e2 [1311]" strokecolor="#8db3e2 [1311]">
                <v:textbox>
                  <w:txbxContent>
                    <w:p w:rsidR="00D72F6B" w:rsidRDefault="00D72F6B" w:rsidP="00D72F6B">
                      <w:pPr>
                        <w:jc w:val="center"/>
                        <w:rPr>
                          <w:sz w:val="6"/>
                        </w:rPr>
                      </w:pPr>
                    </w:p>
                    <w:p w:rsidR="00D72F6B" w:rsidRDefault="00D72F6B" w:rsidP="00D72F6B">
                      <w:pPr>
                        <w:jc w:val="center"/>
                        <w:rPr>
                          <w:sz w:val="6"/>
                        </w:rPr>
                      </w:pPr>
                    </w:p>
                    <w:p w:rsidR="00D72F6B" w:rsidRPr="00B452F5" w:rsidRDefault="00D72F6B" w:rsidP="00D72F6B">
                      <w:pPr>
                        <w:jc w:val="center"/>
                        <w:rPr>
                          <w:rFonts w:asciiTheme="minorHAnsi" w:hAnsiTheme="minorHAnsi" w:cstheme="minorHAnsi"/>
                          <w:sz w:val="30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  <w:sz w:val="30"/>
                        </w:rPr>
                        <w:t>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4368165</wp:posOffset>
                </wp:positionH>
                <wp:positionV relativeFrom="paragraph">
                  <wp:posOffset>97790</wp:posOffset>
                </wp:positionV>
                <wp:extent cx="1233170" cy="627380"/>
                <wp:effectExtent l="5715" t="8255" r="8890" b="2540"/>
                <wp:wrapNone/>
                <wp:docPr id="4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1442" y="-110"/>
                          <a:chExt cx="1942" cy="988"/>
                        </a:xfrm>
                      </wpg:grpSpPr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1442" y="-110"/>
                            <a:ext cx="1942" cy="988"/>
                          </a:xfrm>
                          <a:custGeom>
                            <a:avLst/>
                            <a:gdLst>
                              <a:gd name="T0" fmla="+- 0 3307 1442"/>
                              <a:gd name="T1" fmla="*/ T0 w 1942"/>
                              <a:gd name="T2" fmla="+- 0 875 -110"/>
                              <a:gd name="T3" fmla="*/ 875 h 988"/>
                              <a:gd name="T4" fmla="+- 0 3362 1442"/>
                              <a:gd name="T5" fmla="*/ T4 w 1942"/>
                              <a:gd name="T6" fmla="+- 0 841 -110"/>
                              <a:gd name="T7" fmla="*/ 841 h 988"/>
                              <a:gd name="T8" fmla="+- 0 3384 1442"/>
                              <a:gd name="T9" fmla="*/ T8 w 1942"/>
                              <a:gd name="T10" fmla="+- 0 779 -110"/>
                              <a:gd name="T11" fmla="*/ 779 h 988"/>
                              <a:gd name="T12" fmla="+- 0 3384 1442"/>
                              <a:gd name="T13" fmla="*/ T12 w 1942"/>
                              <a:gd name="T14" fmla="+- 0 -11 -110"/>
                              <a:gd name="T15" fmla="*/ -11 h 988"/>
                              <a:gd name="T16" fmla="+- 0 3362 1442"/>
                              <a:gd name="T17" fmla="*/ T16 w 1942"/>
                              <a:gd name="T18" fmla="+- 0 -73 -110"/>
                              <a:gd name="T19" fmla="*/ -73 h 988"/>
                              <a:gd name="T20" fmla="+- 0 3308 1442"/>
                              <a:gd name="T21" fmla="*/ T20 w 1942"/>
                              <a:gd name="T22" fmla="+- 0 -108 -110"/>
                              <a:gd name="T23" fmla="*/ -108 h 988"/>
                              <a:gd name="T24" fmla="+- 0 3290 1442"/>
                              <a:gd name="T25" fmla="*/ T24 w 1942"/>
                              <a:gd name="T26" fmla="+- 0 -110 -110"/>
                              <a:gd name="T27" fmla="*/ -110 h 988"/>
                              <a:gd name="T28" fmla="+- 0 1536 1442"/>
                              <a:gd name="T29" fmla="*/ T28 w 1942"/>
                              <a:gd name="T30" fmla="+- 0 -110 -110"/>
                              <a:gd name="T31" fmla="*/ -110 h 988"/>
                              <a:gd name="T32" fmla="+- 0 1479 1442"/>
                              <a:gd name="T33" fmla="*/ T32 w 1942"/>
                              <a:gd name="T34" fmla="+- 0 -89 -110"/>
                              <a:gd name="T35" fmla="*/ -89 h 988"/>
                              <a:gd name="T36" fmla="+- 0 1445 1442"/>
                              <a:gd name="T37" fmla="*/ T36 w 1942"/>
                              <a:gd name="T38" fmla="+- 0 -34 -110"/>
                              <a:gd name="T39" fmla="*/ -34 h 988"/>
                              <a:gd name="T40" fmla="+- 0 1442 1442"/>
                              <a:gd name="T41" fmla="*/ T40 w 1942"/>
                              <a:gd name="T42" fmla="+- 0 -11 -110"/>
                              <a:gd name="T43" fmla="*/ -11 h 988"/>
                              <a:gd name="T44" fmla="+- 0 1442 1442"/>
                              <a:gd name="T45" fmla="*/ T44 w 1942"/>
                              <a:gd name="T46" fmla="+- 0 779 -110"/>
                              <a:gd name="T47" fmla="*/ 779 h 988"/>
                              <a:gd name="T48" fmla="+- 0 1464 1442"/>
                              <a:gd name="T49" fmla="*/ T48 w 1942"/>
                              <a:gd name="T50" fmla="+- 0 841 -110"/>
                              <a:gd name="T51" fmla="*/ 841 h 988"/>
                              <a:gd name="T52" fmla="+- 0 1518 1442"/>
                              <a:gd name="T53" fmla="*/ T52 w 1942"/>
                              <a:gd name="T54" fmla="+- 0 875 -110"/>
                              <a:gd name="T55" fmla="*/ 875 h 988"/>
                              <a:gd name="T56" fmla="+- 0 1541 1442"/>
                              <a:gd name="T57" fmla="*/ T56 w 1942"/>
                              <a:gd name="T58" fmla="+- 0 878 -110"/>
                              <a:gd name="T59" fmla="*/ 878 h 988"/>
                              <a:gd name="T60" fmla="+- 0 3285 1442"/>
                              <a:gd name="T61" fmla="*/ T60 w 1942"/>
                              <a:gd name="T62" fmla="+- 0 878 -110"/>
                              <a:gd name="T63" fmla="*/ 878 h 988"/>
                              <a:gd name="T64" fmla="+- 0 3307 1442"/>
                              <a:gd name="T65" fmla="*/ T64 w 1942"/>
                              <a:gd name="T66" fmla="+- 0 875 -110"/>
                              <a:gd name="T67" fmla="*/ 87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5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89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7"/>
                                </a:lnTo>
                                <a:lnTo>
                                  <a:pt x="1866" y="2"/>
                                </a:lnTo>
                                <a:lnTo>
                                  <a:pt x="1848" y="0"/>
                                </a:lnTo>
                                <a:lnTo>
                                  <a:pt x="94" y="0"/>
                                </a:lnTo>
                                <a:lnTo>
                                  <a:pt x="37" y="21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89"/>
                                </a:lnTo>
                                <a:lnTo>
                                  <a:pt x="22" y="951"/>
                                </a:lnTo>
                                <a:lnTo>
                                  <a:pt x="76" y="985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5CC1E" id="Group 43" o:spid="_x0000_s1026" style="position:absolute;margin-left:343.95pt;margin-top:7.7pt;width:97.1pt;height:49.4pt;z-index:-251646464;mso-position-horizontal-relative:page" coordorigin="1442,-110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">
                <v:shape id="Freeform 44" o:spid="_x0000_s1027" style="position:absolute;left:1442;top:-110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" path="m1865,985r55,-34l1942,889r,-790l1920,37,1866,2,1848,,94,,37,21,3,76,,99,,889r22,62l76,985r23,3l1843,988r22,-3xe" fillcolor="#8db3e2 [1311]" stroked="f">
                  <v:path arrowok="t" o:connecttype="custom" o:connectlocs="1865,875;1920,841;1942,779;1942,-11;1920,-73;1866,-108;1848,-110;94,-110;37,-89;3,-34;0,-11;0,779;22,841;76,875;99,878;1843,878;1865,87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ragraph">
                  <wp:posOffset>97790</wp:posOffset>
                </wp:positionV>
                <wp:extent cx="1233170" cy="627380"/>
                <wp:effectExtent l="3810" t="8255" r="1270" b="2540"/>
                <wp:wrapNone/>
                <wp:docPr id="3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1442" y="-110"/>
                          <a:chExt cx="1942" cy="988"/>
                        </a:xfrm>
                      </wpg:grpSpPr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1442" y="-110"/>
                            <a:ext cx="1942" cy="988"/>
                          </a:xfrm>
                          <a:custGeom>
                            <a:avLst/>
                            <a:gdLst>
                              <a:gd name="T0" fmla="+- 0 3307 1442"/>
                              <a:gd name="T1" fmla="*/ T0 w 1942"/>
                              <a:gd name="T2" fmla="+- 0 875 -110"/>
                              <a:gd name="T3" fmla="*/ 875 h 988"/>
                              <a:gd name="T4" fmla="+- 0 3362 1442"/>
                              <a:gd name="T5" fmla="*/ T4 w 1942"/>
                              <a:gd name="T6" fmla="+- 0 841 -110"/>
                              <a:gd name="T7" fmla="*/ 841 h 988"/>
                              <a:gd name="T8" fmla="+- 0 3384 1442"/>
                              <a:gd name="T9" fmla="*/ T8 w 1942"/>
                              <a:gd name="T10" fmla="+- 0 779 -110"/>
                              <a:gd name="T11" fmla="*/ 779 h 988"/>
                              <a:gd name="T12" fmla="+- 0 3384 1442"/>
                              <a:gd name="T13" fmla="*/ T12 w 1942"/>
                              <a:gd name="T14" fmla="+- 0 -11 -110"/>
                              <a:gd name="T15" fmla="*/ -11 h 988"/>
                              <a:gd name="T16" fmla="+- 0 3362 1442"/>
                              <a:gd name="T17" fmla="*/ T16 w 1942"/>
                              <a:gd name="T18" fmla="+- 0 -73 -110"/>
                              <a:gd name="T19" fmla="*/ -73 h 988"/>
                              <a:gd name="T20" fmla="+- 0 3308 1442"/>
                              <a:gd name="T21" fmla="*/ T20 w 1942"/>
                              <a:gd name="T22" fmla="+- 0 -108 -110"/>
                              <a:gd name="T23" fmla="*/ -108 h 988"/>
                              <a:gd name="T24" fmla="+- 0 3290 1442"/>
                              <a:gd name="T25" fmla="*/ T24 w 1942"/>
                              <a:gd name="T26" fmla="+- 0 -110 -110"/>
                              <a:gd name="T27" fmla="*/ -110 h 988"/>
                              <a:gd name="T28" fmla="+- 0 1536 1442"/>
                              <a:gd name="T29" fmla="*/ T28 w 1942"/>
                              <a:gd name="T30" fmla="+- 0 -110 -110"/>
                              <a:gd name="T31" fmla="*/ -110 h 988"/>
                              <a:gd name="T32" fmla="+- 0 1479 1442"/>
                              <a:gd name="T33" fmla="*/ T32 w 1942"/>
                              <a:gd name="T34" fmla="+- 0 -89 -110"/>
                              <a:gd name="T35" fmla="*/ -89 h 988"/>
                              <a:gd name="T36" fmla="+- 0 1445 1442"/>
                              <a:gd name="T37" fmla="*/ T36 w 1942"/>
                              <a:gd name="T38" fmla="+- 0 -34 -110"/>
                              <a:gd name="T39" fmla="*/ -34 h 988"/>
                              <a:gd name="T40" fmla="+- 0 1442 1442"/>
                              <a:gd name="T41" fmla="*/ T40 w 1942"/>
                              <a:gd name="T42" fmla="+- 0 -11 -110"/>
                              <a:gd name="T43" fmla="*/ -11 h 988"/>
                              <a:gd name="T44" fmla="+- 0 1442 1442"/>
                              <a:gd name="T45" fmla="*/ T44 w 1942"/>
                              <a:gd name="T46" fmla="+- 0 779 -110"/>
                              <a:gd name="T47" fmla="*/ 779 h 988"/>
                              <a:gd name="T48" fmla="+- 0 1464 1442"/>
                              <a:gd name="T49" fmla="*/ T48 w 1942"/>
                              <a:gd name="T50" fmla="+- 0 841 -110"/>
                              <a:gd name="T51" fmla="*/ 841 h 988"/>
                              <a:gd name="T52" fmla="+- 0 1518 1442"/>
                              <a:gd name="T53" fmla="*/ T52 w 1942"/>
                              <a:gd name="T54" fmla="+- 0 875 -110"/>
                              <a:gd name="T55" fmla="*/ 875 h 988"/>
                              <a:gd name="T56" fmla="+- 0 1541 1442"/>
                              <a:gd name="T57" fmla="*/ T56 w 1942"/>
                              <a:gd name="T58" fmla="+- 0 878 -110"/>
                              <a:gd name="T59" fmla="*/ 878 h 988"/>
                              <a:gd name="T60" fmla="+- 0 3285 1442"/>
                              <a:gd name="T61" fmla="*/ T60 w 1942"/>
                              <a:gd name="T62" fmla="+- 0 878 -110"/>
                              <a:gd name="T63" fmla="*/ 878 h 988"/>
                              <a:gd name="T64" fmla="+- 0 3307 1442"/>
                              <a:gd name="T65" fmla="*/ T64 w 1942"/>
                              <a:gd name="T66" fmla="+- 0 875 -110"/>
                              <a:gd name="T67" fmla="*/ 87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5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89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7"/>
                                </a:lnTo>
                                <a:lnTo>
                                  <a:pt x="1866" y="2"/>
                                </a:lnTo>
                                <a:lnTo>
                                  <a:pt x="1848" y="0"/>
                                </a:lnTo>
                                <a:lnTo>
                                  <a:pt x="94" y="0"/>
                                </a:lnTo>
                                <a:lnTo>
                                  <a:pt x="37" y="21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89"/>
                                </a:lnTo>
                                <a:lnTo>
                                  <a:pt x="22" y="951"/>
                                </a:lnTo>
                                <a:lnTo>
                                  <a:pt x="76" y="985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2CE2B" id="Group 41" o:spid="_x0000_s1026" style="position:absolute;margin-left:208.05pt;margin-top:7.7pt;width:97.1pt;height:49.4pt;z-index:-251647488;mso-position-horizontal-relative:page" coordorigin="1442,-110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">
                <v:shape id="Freeform 42" o:spid="_x0000_s1027" style="position:absolute;left:1442;top:-110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" path="m1865,985r55,-34l1942,889r,-790l1920,37,1866,2,1848,,94,,37,21,3,76,,99,,889r22,62l76,985r23,3l1843,988r22,-3xe" fillcolor="#8db3e2 [1311]" stroked="f">
                  <v:path arrowok="t" o:connecttype="custom" o:connectlocs="1865,875;1920,841;1942,779;1942,-11;1920,-73;1866,-108;1848,-110;94,-110;37,-89;3,-34;0,-11;0,779;22,841;76,875;99,878;1843,878;1865,87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171450</wp:posOffset>
                </wp:positionV>
                <wp:extent cx="1120775" cy="533400"/>
                <wp:effectExtent l="12700" t="5715" r="9525" b="1333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533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435" w:rsidRPr="00B452F5" w:rsidRDefault="00877435" w:rsidP="00D72F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.25pt;margin-top:13.5pt;width:88.25pt;height:42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" fillcolor="#8db3e2 [1311]" strokecolor="#95b3d7 [1940]">
                <v:textbox>
                  <w:txbxContent>
                    <w:p w:rsidR="00877435" w:rsidRPr="00B452F5" w:rsidRDefault="00877435" w:rsidP="00D72F6B">
                      <w:pPr>
                        <w:jc w:val="center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  <w:sz w:val="28"/>
                        </w:rPr>
                        <w:t>Pre-Processing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925195</wp:posOffset>
                </wp:positionH>
                <wp:positionV relativeFrom="paragraph">
                  <wp:posOffset>112395</wp:posOffset>
                </wp:positionV>
                <wp:extent cx="1233170" cy="627380"/>
                <wp:effectExtent l="1270" t="3810" r="3810" b="6985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1442" y="-110"/>
                          <a:chExt cx="1942" cy="988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442" y="-110"/>
                            <a:ext cx="1942" cy="988"/>
                          </a:xfrm>
                          <a:custGeom>
                            <a:avLst/>
                            <a:gdLst>
                              <a:gd name="T0" fmla="+- 0 3307 1442"/>
                              <a:gd name="T1" fmla="*/ T0 w 1942"/>
                              <a:gd name="T2" fmla="+- 0 875 -110"/>
                              <a:gd name="T3" fmla="*/ 875 h 988"/>
                              <a:gd name="T4" fmla="+- 0 3362 1442"/>
                              <a:gd name="T5" fmla="*/ T4 w 1942"/>
                              <a:gd name="T6" fmla="+- 0 841 -110"/>
                              <a:gd name="T7" fmla="*/ 841 h 988"/>
                              <a:gd name="T8" fmla="+- 0 3384 1442"/>
                              <a:gd name="T9" fmla="*/ T8 w 1942"/>
                              <a:gd name="T10" fmla="+- 0 779 -110"/>
                              <a:gd name="T11" fmla="*/ 779 h 988"/>
                              <a:gd name="T12" fmla="+- 0 3384 1442"/>
                              <a:gd name="T13" fmla="*/ T12 w 1942"/>
                              <a:gd name="T14" fmla="+- 0 -11 -110"/>
                              <a:gd name="T15" fmla="*/ -11 h 988"/>
                              <a:gd name="T16" fmla="+- 0 3362 1442"/>
                              <a:gd name="T17" fmla="*/ T16 w 1942"/>
                              <a:gd name="T18" fmla="+- 0 -73 -110"/>
                              <a:gd name="T19" fmla="*/ -73 h 988"/>
                              <a:gd name="T20" fmla="+- 0 3308 1442"/>
                              <a:gd name="T21" fmla="*/ T20 w 1942"/>
                              <a:gd name="T22" fmla="+- 0 -108 -110"/>
                              <a:gd name="T23" fmla="*/ -108 h 988"/>
                              <a:gd name="T24" fmla="+- 0 3290 1442"/>
                              <a:gd name="T25" fmla="*/ T24 w 1942"/>
                              <a:gd name="T26" fmla="+- 0 -110 -110"/>
                              <a:gd name="T27" fmla="*/ -110 h 988"/>
                              <a:gd name="T28" fmla="+- 0 1536 1442"/>
                              <a:gd name="T29" fmla="*/ T28 w 1942"/>
                              <a:gd name="T30" fmla="+- 0 -110 -110"/>
                              <a:gd name="T31" fmla="*/ -110 h 988"/>
                              <a:gd name="T32" fmla="+- 0 1479 1442"/>
                              <a:gd name="T33" fmla="*/ T32 w 1942"/>
                              <a:gd name="T34" fmla="+- 0 -89 -110"/>
                              <a:gd name="T35" fmla="*/ -89 h 988"/>
                              <a:gd name="T36" fmla="+- 0 1445 1442"/>
                              <a:gd name="T37" fmla="*/ T36 w 1942"/>
                              <a:gd name="T38" fmla="+- 0 -34 -110"/>
                              <a:gd name="T39" fmla="*/ -34 h 988"/>
                              <a:gd name="T40" fmla="+- 0 1442 1442"/>
                              <a:gd name="T41" fmla="*/ T40 w 1942"/>
                              <a:gd name="T42" fmla="+- 0 -11 -110"/>
                              <a:gd name="T43" fmla="*/ -11 h 988"/>
                              <a:gd name="T44" fmla="+- 0 1442 1442"/>
                              <a:gd name="T45" fmla="*/ T44 w 1942"/>
                              <a:gd name="T46" fmla="+- 0 779 -110"/>
                              <a:gd name="T47" fmla="*/ 779 h 988"/>
                              <a:gd name="T48" fmla="+- 0 1464 1442"/>
                              <a:gd name="T49" fmla="*/ T48 w 1942"/>
                              <a:gd name="T50" fmla="+- 0 841 -110"/>
                              <a:gd name="T51" fmla="*/ 841 h 988"/>
                              <a:gd name="T52" fmla="+- 0 1518 1442"/>
                              <a:gd name="T53" fmla="*/ T52 w 1942"/>
                              <a:gd name="T54" fmla="+- 0 875 -110"/>
                              <a:gd name="T55" fmla="*/ 875 h 988"/>
                              <a:gd name="T56" fmla="+- 0 1541 1442"/>
                              <a:gd name="T57" fmla="*/ T56 w 1942"/>
                              <a:gd name="T58" fmla="+- 0 878 -110"/>
                              <a:gd name="T59" fmla="*/ 878 h 988"/>
                              <a:gd name="T60" fmla="+- 0 3285 1442"/>
                              <a:gd name="T61" fmla="*/ T60 w 1942"/>
                              <a:gd name="T62" fmla="+- 0 878 -110"/>
                              <a:gd name="T63" fmla="*/ 878 h 988"/>
                              <a:gd name="T64" fmla="+- 0 3307 1442"/>
                              <a:gd name="T65" fmla="*/ T64 w 1942"/>
                              <a:gd name="T66" fmla="+- 0 875 -110"/>
                              <a:gd name="T67" fmla="*/ 87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5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89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7"/>
                                </a:lnTo>
                                <a:lnTo>
                                  <a:pt x="1866" y="2"/>
                                </a:lnTo>
                                <a:lnTo>
                                  <a:pt x="1848" y="0"/>
                                </a:lnTo>
                                <a:lnTo>
                                  <a:pt x="94" y="0"/>
                                </a:lnTo>
                                <a:lnTo>
                                  <a:pt x="37" y="21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89"/>
                                </a:lnTo>
                                <a:lnTo>
                                  <a:pt x="22" y="951"/>
                                </a:lnTo>
                                <a:lnTo>
                                  <a:pt x="76" y="985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FE38" id="Group 36" o:spid="_x0000_s1026" style="position:absolute;margin-left:72.85pt;margin-top:8.85pt;width:97.1pt;height:49.4pt;z-index:-251666944;mso-position-horizontal-relative:page" coordorigin="1442,-110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">
                <v:shape id="Freeform 37" o:spid="_x0000_s1027" style="position:absolute;left:1442;top:-110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" path="m1865,985r55,-34l1942,889r,-790l1920,37,1866,2,1848,,94,,37,21,3,76,,99,,889r22,62l76,985r23,3l1843,988r22,-3xe" fillcolor="#8db3e2 [1311]" stroked="f">
                  <v:path arrowok="t" o:connecttype="custom" o:connectlocs="1865,875;1920,841;1942,779;1942,-11;1920,-73;1866,-108;1848,-110;94,-110;37,-89;3,-34;0,-11;0,779;22,841;76,875;99,878;1843,878;1865,875" o:connectangles="0,0,0,0,0,0,0,0,0,0,0,0,0,0,0,0,0"/>
                </v:shape>
                <w10:wrap anchorx="page"/>
              </v:group>
            </w:pict>
          </mc:Fallback>
        </mc:AlternateContent>
      </w:r>
    </w:p>
    <w:p w:rsidR="00AB10D6" w:rsidRDefault="00221702">
      <w:pPr>
        <w:spacing w:before="19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3988435</wp:posOffset>
                </wp:positionH>
                <wp:positionV relativeFrom="paragraph">
                  <wp:posOffset>109220</wp:posOffset>
                </wp:positionV>
                <wp:extent cx="261620" cy="305435"/>
                <wp:effectExtent l="6985" t="4445" r="7620" b="4445"/>
                <wp:wrapNone/>
                <wp:docPr id="3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305435"/>
                          <a:chOff x="6296" y="2028"/>
                          <a:chExt cx="412" cy="481"/>
                        </a:xfrm>
                      </wpg:grpSpPr>
                      <wps:wsp>
                        <wps:cNvPr id="34" name="Freeform 39"/>
                        <wps:cNvSpPr>
                          <a:spLocks/>
                        </wps:cNvSpPr>
                        <wps:spPr bwMode="auto">
                          <a:xfrm>
                            <a:off x="6296" y="2028"/>
                            <a:ext cx="412" cy="481"/>
                          </a:xfrm>
                          <a:custGeom>
                            <a:avLst/>
                            <a:gdLst>
                              <a:gd name="T0" fmla="+- 0 6502 6296"/>
                              <a:gd name="T1" fmla="*/ T0 w 412"/>
                              <a:gd name="T2" fmla="+- 0 2413 2028"/>
                              <a:gd name="T3" fmla="*/ 2413 h 481"/>
                              <a:gd name="T4" fmla="+- 0 6502 6296"/>
                              <a:gd name="T5" fmla="*/ T4 w 412"/>
                              <a:gd name="T6" fmla="+- 0 2509 2028"/>
                              <a:gd name="T7" fmla="*/ 2509 h 481"/>
                              <a:gd name="T8" fmla="+- 0 6708 6296"/>
                              <a:gd name="T9" fmla="*/ T8 w 412"/>
                              <a:gd name="T10" fmla="+- 0 2269 2028"/>
                              <a:gd name="T11" fmla="*/ 2269 h 481"/>
                              <a:gd name="T12" fmla="+- 0 6502 6296"/>
                              <a:gd name="T13" fmla="*/ T12 w 412"/>
                              <a:gd name="T14" fmla="+- 0 2028 2028"/>
                              <a:gd name="T15" fmla="*/ 2028 h 481"/>
                              <a:gd name="T16" fmla="+- 0 6502 6296"/>
                              <a:gd name="T17" fmla="*/ T16 w 412"/>
                              <a:gd name="T18" fmla="+- 0 2124 2028"/>
                              <a:gd name="T19" fmla="*/ 2124 h 481"/>
                              <a:gd name="T20" fmla="+- 0 6296 6296"/>
                              <a:gd name="T21" fmla="*/ T20 w 412"/>
                              <a:gd name="T22" fmla="+- 0 2124 2028"/>
                              <a:gd name="T23" fmla="*/ 2124 h 481"/>
                              <a:gd name="T24" fmla="+- 0 6296 6296"/>
                              <a:gd name="T25" fmla="*/ T24 w 412"/>
                              <a:gd name="T26" fmla="+- 0 2413 2028"/>
                              <a:gd name="T27" fmla="*/ 2413 h 481"/>
                              <a:gd name="T28" fmla="+- 0 6502 6296"/>
                              <a:gd name="T29" fmla="*/ T28 w 412"/>
                              <a:gd name="T30" fmla="+- 0 2413 2028"/>
                              <a:gd name="T31" fmla="*/ 2413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481">
                                <a:moveTo>
                                  <a:pt x="206" y="385"/>
                                </a:moveTo>
                                <a:lnTo>
                                  <a:pt x="206" y="481"/>
                                </a:lnTo>
                                <a:lnTo>
                                  <a:pt x="412" y="241"/>
                                </a:lnTo>
                                <a:lnTo>
                                  <a:pt x="206" y="0"/>
                                </a:lnTo>
                                <a:lnTo>
                                  <a:pt x="206" y="96"/>
                                </a:lnTo>
                                <a:lnTo>
                                  <a:pt x="0" y="96"/>
                                </a:lnTo>
                                <a:lnTo>
                                  <a:pt x="0" y="385"/>
                                </a:lnTo>
                                <a:lnTo>
                                  <a:pt x="206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39FBE" id="Group 38" o:spid="_x0000_s1026" style="position:absolute;margin-left:314.05pt;margin-top:8.6pt;width:20.6pt;height:24.05pt;z-index:-251663872;mso-position-horizontal-relative:page" coordorigin="6296,2028" coordsize="412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">
                <v:shape id="Freeform 39" o:spid="_x0000_s1027" style="position:absolute;left:6296;top:2028;width:412;height:481;visibility:visible;mso-wrap-style:square;v-text-anchor:top" coordsize="41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" path="m206,385r,96l412,241,206,r,96l,96,,385r206,xe" fillcolor="#8db3e2 [1311]" stroked="f">
                  <v:path arrowok="t" o:connecttype="custom" o:connectlocs="206,2413;206,2509;412,2269;206,2028;206,2124;0,2124;0,2413;206,2413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2281555</wp:posOffset>
                </wp:positionH>
                <wp:positionV relativeFrom="paragraph">
                  <wp:posOffset>99695</wp:posOffset>
                </wp:positionV>
                <wp:extent cx="261620" cy="305435"/>
                <wp:effectExtent l="5080" t="4445" r="0" b="4445"/>
                <wp:wrapNone/>
                <wp:docPr id="3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305435"/>
                          <a:chOff x="3578" y="143"/>
                          <a:chExt cx="412" cy="481"/>
                        </a:xfrm>
                      </wpg:grpSpPr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3578" y="143"/>
                            <a:ext cx="412" cy="481"/>
                          </a:xfrm>
                          <a:custGeom>
                            <a:avLst/>
                            <a:gdLst>
                              <a:gd name="T0" fmla="+- 0 3784 3578"/>
                              <a:gd name="T1" fmla="*/ T0 w 412"/>
                              <a:gd name="T2" fmla="+- 0 528 143"/>
                              <a:gd name="T3" fmla="*/ 528 h 481"/>
                              <a:gd name="T4" fmla="+- 0 3784 3578"/>
                              <a:gd name="T5" fmla="*/ T4 w 412"/>
                              <a:gd name="T6" fmla="+- 0 625 143"/>
                              <a:gd name="T7" fmla="*/ 625 h 481"/>
                              <a:gd name="T8" fmla="+- 0 3990 3578"/>
                              <a:gd name="T9" fmla="*/ T8 w 412"/>
                              <a:gd name="T10" fmla="+- 0 384 143"/>
                              <a:gd name="T11" fmla="*/ 384 h 481"/>
                              <a:gd name="T12" fmla="+- 0 3784 3578"/>
                              <a:gd name="T13" fmla="*/ T12 w 412"/>
                              <a:gd name="T14" fmla="+- 0 143 143"/>
                              <a:gd name="T15" fmla="*/ 143 h 481"/>
                              <a:gd name="T16" fmla="+- 0 3784 3578"/>
                              <a:gd name="T17" fmla="*/ T16 w 412"/>
                              <a:gd name="T18" fmla="+- 0 239 143"/>
                              <a:gd name="T19" fmla="*/ 239 h 481"/>
                              <a:gd name="T20" fmla="+- 0 3578 3578"/>
                              <a:gd name="T21" fmla="*/ T20 w 412"/>
                              <a:gd name="T22" fmla="+- 0 239 143"/>
                              <a:gd name="T23" fmla="*/ 239 h 481"/>
                              <a:gd name="T24" fmla="+- 0 3578 3578"/>
                              <a:gd name="T25" fmla="*/ T24 w 412"/>
                              <a:gd name="T26" fmla="+- 0 528 143"/>
                              <a:gd name="T27" fmla="*/ 528 h 481"/>
                              <a:gd name="T28" fmla="+- 0 3784 3578"/>
                              <a:gd name="T29" fmla="*/ T28 w 412"/>
                              <a:gd name="T30" fmla="+- 0 528 143"/>
                              <a:gd name="T31" fmla="*/ 528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481">
                                <a:moveTo>
                                  <a:pt x="206" y="385"/>
                                </a:moveTo>
                                <a:lnTo>
                                  <a:pt x="206" y="482"/>
                                </a:lnTo>
                                <a:lnTo>
                                  <a:pt x="412" y="241"/>
                                </a:lnTo>
                                <a:lnTo>
                                  <a:pt x="206" y="0"/>
                                </a:lnTo>
                                <a:lnTo>
                                  <a:pt x="206" y="96"/>
                                </a:lnTo>
                                <a:lnTo>
                                  <a:pt x="0" y="96"/>
                                </a:lnTo>
                                <a:lnTo>
                                  <a:pt x="0" y="385"/>
                                </a:lnTo>
                                <a:lnTo>
                                  <a:pt x="206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06FB5" id="Group 34" o:spid="_x0000_s1026" style="position:absolute;margin-left:179.65pt;margin-top:7.85pt;width:20.6pt;height:24.05pt;z-index:-251665920;mso-position-horizontal-relative:page" coordorigin="3578,143" coordsize="412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">
                <v:shape id="Freeform 35" o:spid="_x0000_s1027" style="position:absolute;left:3578;top:143;width:412;height:481;visibility:visible;mso-wrap-style:square;v-text-anchor:top" coordsize="41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" path="m206,385r,97l412,241,206,r,96l,96,,385r206,xe" fillcolor="#8db3e2 [1311]" stroked="f">
                  <v:path arrowok="t" o:connecttype="custom" o:connectlocs="206,528;206,625;412,384;206,143;206,239;0,239;0,528;206,528" o:connectangles="0,0,0,0,0,0,0,0"/>
                </v:shape>
                <w10:wrap anchorx="page"/>
              </v:group>
            </w:pict>
          </mc:Fallback>
        </mc:AlternateContent>
      </w:r>
    </w:p>
    <w:p w:rsidR="00877435" w:rsidRDefault="00877435">
      <w:pPr>
        <w:spacing w:before="19" w:line="280" w:lineRule="exact"/>
        <w:rPr>
          <w:sz w:val="28"/>
          <w:szCs w:val="28"/>
        </w:rPr>
        <w:sectPr w:rsidR="00877435">
          <w:headerReference w:type="default" r:id="rId7"/>
          <w:pgSz w:w="12240" w:h="15840"/>
          <w:pgMar w:top="1400" w:right="900" w:bottom="280" w:left="1340" w:header="720" w:footer="720" w:gutter="0"/>
          <w:cols w:space="720"/>
        </w:sectPr>
      </w:pPr>
    </w:p>
    <w:p w:rsidR="00AB10D6" w:rsidRPr="00877435" w:rsidRDefault="00221702" w:rsidP="00877435">
      <w:pPr>
        <w:spacing w:line="300" w:lineRule="exact"/>
        <w:ind w:left="808"/>
        <w:rPr>
          <w:rFonts w:ascii="Calibri" w:eastAsia="Calibri" w:hAnsi="Calibri" w:cs="Calibri"/>
          <w:sz w:val="32"/>
          <w:szCs w:val="32"/>
        </w:rPr>
        <w:sectPr w:rsidR="00AB10D6" w:rsidRPr="00877435">
          <w:type w:val="continuous"/>
          <w:pgSz w:w="12240" w:h="15840"/>
          <w:pgMar w:top="1400" w:right="900" w:bottom="280" w:left="1340" w:header="720" w:footer="720" w:gutter="0"/>
          <w:cols w:num="2" w:space="720" w:equalWidth="0">
            <w:col w:w="4350" w:space="1594"/>
            <w:col w:w="4056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ragraph">
                  <wp:posOffset>-267335</wp:posOffset>
                </wp:positionV>
                <wp:extent cx="1233170" cy="627380"/>
                <wp:effectExtent l="3810" t="8255" r="1270" b="2540"/>
                <wp:wrapNone/>
                <wp:docPr id="2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4161" y="-421"/>
                          <a:chExt cx="1942" cy="988"/>
                        </a:xfrm>
                      </wpg:grpSpPr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4161" y="-421"/>
                            <a:ext cx="1942" cy="988"/>
                          </a:xfrm>
                          <a:custGeom>
                            <a:avLst/>
                            <a:gdLst>
                              <a:gd name="T0" fmla="+- 0 6026 4161"/>
                              <a:gd name="T1" fmla="*/ T0 w 1942"/>
                              <a:gd name="T2" fmla="+- 0 565 -421"/>
                              <a:gd name="T3" fmla="*/ 565 h 988"/>
                              <a:gd name="T4" fmla="+- 0 6080 4161"/>
                              <a:gd name="T5" fmla="*/ T4 w 1942"/>
                              <a:gd name="T6" fmla="+- 0 530 -421"/>
                              <a:gd name="T7" fmla="*/ 530 h 988"/>
                              <a:gd name="T8" fmla="+- 0 6102 4161"/>
                              <a:gd name="T9" fmla="*/ T8 w 1942"/>
                              <a:gd name="T10" fmla="+- 0 469 -421"/>
                              <a:gd name="T11" fmla="*/ 469 h 988"/>
                              <a:gd name="T12" fmla="+- 0 6102 4161"/>
                              <a:gd name="T13" fmla="*/ T12 w 1942"/>
                              <a:gd name="T14" fmla="+- 0 -322 -421"/>
                              <a:gd name="T15" fmla="*/ -322 h 988"/>
                              <a:gd name="T16" fmla="+- 0 6081 4161"/>
                              <a:gd name="T17" fmla="*/ T16 w 1942"/>
                              <a:gd name="T18" fmla="+- 0 -383 -421"/>
                              <a:gd name="T19" fmla="*/ -383 h 988"/>
                              <a:gd name="T20" fmla="+- 0 6026 4161"/>
                              <a:gd name="T21" fmla="*/ T20 w 1942"/>
                              <a:gd name="T22" fmla="+- 0 -418 -421"/>
                              <a:gd name="T23" fmla="*/ -418 h 988"/>
                              <a:gd name="T24" fmla="+- 0 6009 4161"/>
                              <a:gd name="T25" fmla="*/ T24 w 1942"/>
                              <a:gd name="T26" fmla="+- 0 -420 -421"/>
                              <a:gd name="T27" fmla="*/ -420 h 988"/>
                              <a:gd name="T28" fmla="+- 0 4254 4161"/>
                              <a:gd name="T29" fmla="*/ T28 w 1942"/>
                              <a:gd name="T30" fmla="+- 0 -420 -421"/>
                              <a:gd name="T31" fmla="*/ -420 h 988"/>
                              <a:gd name="T32" fmla="+- 0 4198 4161"/>
                              <a:gd name="T33" fmla="*/ T32 w 1942"/>
                              <a:gd name="T34" fmla="+- 0 -399 -421"/>
                              <a:gd name="T35" fmla="*/ -399 h 988"/>
                              <a:gd name="T36" fmla="+- 0 4163 4161"/>
                              <a:gd name="T37" fmla="*/ T36 w 1942"/>
                              <a:gd name="T38" fmla="+- 0 -345 -421"/>
                              <a:gd name="T39" fmla="*/ -345 h 988"/>
                              <a:gd name="T40" fmla="+- 0 4161 4161"/>
                              <a:gd name="T41" fmla="*/ T40 w 1942"/>
                              <a:gd name="T42" fmla="+- 0 -322 -421"/>
                              <a:gd name="T43" fmla="*/ -322 h 988"/>
                              <a:gd name="T44" fmla="+- 0 4161 4161"/>
                              <a:gd name="T45" fmla="*/ T44 w 1942"/>
                              <a:gd name="T46" fmla="+- 0 469 -421"/>
                              <a:gd name="T47" fmla="*/ 469 h 988"/>
                              <a:gd name="T48" fmla="+- 0 4182 4161"/>
                              <a:gd name="T49" fmla="*/ T48 w 1942"/>
                              <a:gd name="T50" fmla="+- 0 530 -421"/>
                              <a:gd name="T51" fmla="*/ 530 h 988"/>
                              <a:gd name="T52" fmla="+- 0 4237 4161"/>
                              <a:gd name="T53" fmla="*/ T52 w 1942"/>
                              <a:gd name="T54" fmla="+- 0 565 -421"/>
                              <a:gd name="T55" fmla="*/ 565 h 988"/>
                              <a:gd name="T56" fmla="+- 0 4259 4161"/>
                              <a:gd name="T57" fmla="*/ T56 w 1942"/>
                              <a:gd name="T58" fmla="+- 0 567 -421"/>
                              <a:gd name="T59" fmla="*/ 567 h 988"/>
                              <a:gd name="T60" fmla="+- 0 6003 4161"/>
                              <a:gd name="T61" fmla="*/ T60 w 1942"/>
                              <a:gd name="T62" fmla="+- 0 567 -421"/>
                              <a:gd name="T63" fmla="*/ 567 h 988"/>
                              <a:gd name="T64" fmla="+- 0 6026 4161"/>
                              <a:gd name="T65" fmla="*/ T64 w 1942"/>
                              <a:gd name="T66" fmla="+- 0 565 -421"/>
                              <a:gd name="T67" fmla="*/ 56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6"/>
                                </a:moveTo>
                                <a:lnTo>
                                  <a:pt x="1919" y="951"/>
                                </a:lnTo>
                                <a:lnTo>
                                  <a:pt x="1941" y="890"/>
                                </a:lnTo>
                                <a:lnTo>
                                  <a:pt x="1941" y="99"/>
                                </a:lnTo>
                                <a:lnTo>
                                  <a:pt x="1920" y="38"/>
                                </a:lnTo>
                                <a:lnTo>
                                  <a:pt x="1865" y="3"/>
                                </a:lnTo>
                                <a:lnTo>
                                  <a:pt x="1848" y="1"/>
                                </a:lnTo>
                                <a:lnTo>
                                  <a:pt x="93" y="1"/>
                                </a:lnTo>
                                <a:lnTo>
                                  <a:pt x="37" y="22"/>
                                </a:lnTo>
                                <a:lnTo>
                                  <a:pt x="2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90"/>
                                </a:lnTo>
                                <a:lnTo>
                                  <a:pt x="21" y="951"/>
                                </a:lnTo>
                                <a:lnTo>
                                  <a:pt x="76" y="986"/>
                                </a:lnTo>
                                <a:lnTo>
                                  <a:pt x="98" y="988"/>
                                </a:lnTo>
                                <a:lnTo>
                                  <a:pt x="1842" y="988"/>
                                </a:lnTo>
                                <a:lnTo>
                                  <a:pt x="1865" y="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11FE0" id="Group 32" o:spid="_x0000_s1026" style="position:absolute;margin-left:208.05pt;margin-top:-21.05pt;width:97.1pt;height:49.4pt;z-index:-251664896;mso-position-horizontal-relative:page" coordorigin="4161,-421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">
                <v:shape id="Freeform 33" o:spid="_x0000_s1027" style="position:absolute;left:4161;top:-421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" path="m1865,986r54,-35l1941,890r,-791l1920,38,1865,3,1848,1,93,1,37,22,2,76,,99,,890r21,61l76,986r22,2l1842,988r23,-2xe" fillcolor="#5b9bd4" stroked="f">
                  <v:path arrowok="t" o:connecttype="custom" o:connectlocs="1865,565;1919,530;1941,469;1941,-322;1920,-383;1865,-418;1848,-420;93,-420;37,-399;2,-345;0,-322;0,469;21,530;76,565;98,567;1842,567;1865,56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4368165</wp:posOffset>
                </wp:positionH>
                <wp:positionV relativeFrom="paragraph">
                  <wp:posOffset>-267335</wp:posOffset>
                </wp:positionV>
                <wp:extent cx="1233170" cy="627380"/>
                <wp:effectExtent l="5715" t="8255" r="8890" b="2540"/>
                <wp:wrapNone/>
                <wp:docPr id="2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6879" y="-421"/>
                          <a:chExt cx="1942" cy="988"/>
                        </a:xfrm>
                      </wpg:grpSpPr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6879" y="-421"/>
                            <a:ext cx="1942" cy="988"/>
                          </a:xfrm>
                          <a:custGeom>
                            <a:avLst/>
                            <a:gdLst>
                              <a:gd name="T0" fmla="+- 0 8744 6879"/>
                              <a:gd name="T1" fmla="*/ T0 w 1942"/>
                              <a:gd name="T2" fmla="+- 0 565 -421"/>
                              <a:gd name="T3" fmla="*/ 565 h 988"/>
                              <a:gd name="T4" fmla="+- 0 8799 6879"/>
                              <a:gd name="T5" fmla="*/ T4 w 1942"/>
                              <a:gd name="T6" fmla="+- 0 530 -421"/>
                              <a:gd name="T7" fmla="*/ 530 h 988"/>
                              <a:gd name="T8" fmla="+- 0 8821 6879"/>
                              <a:gd name="T9" fmla="*/ T8 w 1942"/>
                              <a:gd name="T10" fmla="+- 0 469 -421"/>
                              <a:gd name="T11" fmla="*/ 469 h 988"/>
                              <a:gd name="T12" fmla="+- 0 8821 6879"/>
                              <a:gd name="T13" fmla="*/ T12 w 1942"/>
                              <a:gd name="T14" fmla="+- 0 -322 -421"/>
                              <a:gd name="T15" fmla="*/ -322 h 988"/>
                              <a:gd name="T16" fmla="+- 0 8799 6879"/>
                              <a:gd name="T17" fmla="*/ T16 w 1942"/>
                              <a:gd name="T18" fmla="+- 0 -383 -421"/>
                              <a:gd name="T19" fmla="*/ -383 h 988"/>
                              <a:gd name="T20" fmla="+- 0 8745 6879"/>
                              <a:gd name="T21" fmla="*/ T20 w 1942"/>
                              <a:gd name="T22" fmla="+- 0 -418 -421"/>
                              <a:gd name="T23" fmla="*/ -418 h 988"/>
                              <a:gd name="T24" fmla="+- 0 8727 6879"/>
                              <a:gd name="T25" fmla="*/ T24 w 1942"/>
                              <a:gd name="T26" fmla="+- 0 -420 -421"/>
                              <a:gd name="T27" fmla="*/ -420 h 988"/>
                              <a:gd name="T28" fmla="+- 0 6972 6879"/>
                              <a:gd name="T29" fmla="*/ T28 w 1942"/>
                              <a:gd name="T30" fmla="+- 0 -420 -421"/>
                              <a:gd name="T31" fmla="*/ -420 h 988"/>
                              <a:gd name="T32" fmla="+- 0 6916 6879"/>
                              <a:gd name="T33" fmla="*/ T32 w 1942"/>
                              <a:gd name="T34" fmla="+- 0 -399 -421"/>
                              <a:gd name="T35" fmla="*/ -399 h 988"/>
                              <a:gd name="T36" fmla="+- 0 6881 6879"/>
                              <a:gd name="T37" fmla="*/ T36 w 1942"/>
                              <a:gd name="T38" fmla="+- 0 -345 -421"/>
                              <a:gd name="T39" fmla="*/ -345 h 988"/>
                              <a:gd name="T40" fmla="+- 0 6879 6879"/>
                              <a:gd name="T41" fmla="*/ T40 w 1942"/>
                              <a:gd name="T42" fmla="+- 0 -322 -421"/>
                              <a:gd name="T43" fmla="*/ -322 h 988"/>
                              <a:gd name="T44" fmla="+- 0 6879 6879"/>
                              <a:gd name="T45" fmla="*/ T44 w 1942"/>
                              <a:gd name="T46" fmla="+- 0 469 -421"/>
                              <a:gd name="T47" fmla="*/ 469 h 988"/>
                              <a:gd name="T48" fmla="+- 0 6900 6879"/>
                              <a:gd name="T49" fmla="*/ T48 w 1942"/>
                              <a:gd name="T50" fmla="+- 0 530 -421"/>
                              <a:gd name="T51" fmla="*/ 530 h 988"/>
                              <a:gd name="T52" fmla="+- 0 6955 6879"/>
                              <a:gd name="T53" fmla="*/ T52 w 1942"/>
                              <a:gd name="T54" fmla="+- 0 565 -421"/>
                              <a:gd name="T55" fmla="*/ 565 h 988"/>
                              <a:gd name="T56" fmla="+- 0 6978 6879"/>
                              <a:gd name="T57" fmla="*/ T56 w 1942"/>
                              <a:gd name="T58" fmla="+- 0 567 -421"/>
                              <a:gd name="T59" fmla="*/ 567 h 988"/>
                              <a:gd name="T60" fmla="+- 0 8722 6879"/>
                              <a:gd name="T61" fmla="*/ T60 w 1942"/>
                              <a:gd name="T62" fmla="+- 0 567 -421"/>
                              <a:gd name="T63" fmla="*/ 567 h 988"/>
                              <a:gd name="T64" fmla="+- 0 8744 6879"/>
                              <a:gd name="T65" fmla="*/ T64 w 1942"/>
                              <a:gd name="T66" fmla="+- 0 565 -421"/>
                              <a:gd name="T67" fmla="*/ 56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6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90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8"/>
                                </a:lnTo>
                                <a:lnTo>
                                  <a:pt x="1866" y="3"/>
                                </a:lnTo>
                                <a:lnTo>
                                  <a:pt x="1848" y="1"/>
                                </a:lnTo>
                                <a:lnTo>
                                  <a:pt x="93" y="1"/>
                                </a:lnTo>
                                <a:lnTo>
                                  <a:pt x="37" y="22"/>
                                </a:lnTo>
                                <a:lnTo>
                                  <a:pt x="2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90"/>
                                </a:lnTo>
                                <a:lnTo>
                                  <a:pt x="21" y="951"/>
                                </a:lnTo>
                                <a:lnTo>
                                  <a:pt x="76" y="986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D1D1A" id="Group 30" o:spid="_x0000_s1026" style="position:absolute;margin-left:343.95pt;margin-top:-21.05pt;width:97.1pt;height:49.4pt;z-index:-251662848;mso-position-horizontal-relative:page" coordorigin="6879,-421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">
                <v:shape id="Freeform 31" o:spid="_x0000_s1027" style="position:absolute;left:6879;top:-421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" path="m1865,986r55,-35l1942,890r,-791l1920,38,1866,3,1848,1,93,1,37,22,2,76,,99,,890r21,61l76,986r23,2l1843,988r22,-2xe" fillcolor="#5b9bd4" stroked="f">
                  <v:path arrowok="t" o:connecttype="custom" o:connectlocs="1865,565;1920,530;1942,469;1942,-322;1920,-383;1866,-418;1848,-420;93,-420;37,-399;2,-345;0,-322;0,469;21,530;76,565;99,567;1843,567;1865,56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5724525</wp:posOffset>
                </wp:positionH>
                <wp:positionV relativeFrom="paragraph">
                  <wp:posOffset>-106045</wp:posOffset>
                </wp:positionV>
                <wp:extent cx="261620" cy="305435"/>
                <wp:effectExtent l="0" t="7620" r="5080" b="1270"/>
                <wp:wrapNone/>
                <wp:docPr id="2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305435"/>
                          <a:chOff x="9015" y="-167"/>
                          <a:chExt cx="412" cy="481"/>
                        </a:xfrm>
                      </wpg:grpSpPr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9015" y="-167"/>
                            <a:ext cx="412" cy="481"/>
                          </a:xfrm>
                          <a:custGeom>
                            <a:avLst/>
                            <a:gdLst>
                              <a:gd name="T0" fmla="+- 0 9221 9015"/>
                              <a:gd name="T1" fmla="*/ T0 w 412"/>
                              <a:gd name="T2" fmla="+- 0 218 -167"/>
                              <a:gd name="T3" fmla="*/ 218 h 481"/>
                              <a:gd name="T4" fmla="+- 0 9221 9015"/>
                              <a:gd name="T5" fmla="*/ T4 w 412"/>
                              <a:gd name="T6" fmla="+- 0 314 -167"/>
                              <a:gd name="T7" fmla="*/ 314 h 481"/>
                              <a:gd name="T8" fmla="+- 0 9426 9015"/>
                              <a:gd name="T9" fmla="*/ T8 w 412"/>
                              <a:gd name="T10" fmla="+- 0 73 -167"/>
                              <a:gd name="T11" fmla="*/ 73 h 481"/>
                              <a:gd name="T12" fmla="+- 0 9221 9015"/>
                              <a:gd name="T13" fmla="*/ T12 w 412"/>
                              <a:gd name="T14" fmla="+- 0 -167 -167"/>
                              <a:gd name="T15" fmla="*/ -167 h 481"/>
                              <a:gd name="T16" fmla="+- 0 9221 9015"/>
                              <a:gd name="T17" fmla="*/ T16 w 412"/>
                              <a:gd name="T18" fmla="+- 0 -71 -167"/>
                              <a:gd name="T19" fmla="*/ -71 h 481"/>
                              <a:gd name="T20" fmla="+- 0 9015 9015"/>
                              <a:gd name="T21" fmla="*/ T20 w 412"/>
                              <a:gd name="T22" fmla="+- 0 -71 -167"/>
                              <a:gd name="T23" fmla="*/ -71 h 481"/>
                              <a:gd name="T24" fmla="+- 0 9015 9015"/>
                              <a:gd name="T25" fmla="*/ T24 w 412"/>
                              <a:gd name="T26" fmla="+- 0 218 -167"/>
                              <a:gd name="T27" fmla="*/ 218 h 481"/>
                              <a:gd name="T28" fmla="+- 0 9221 9015"/>
                              <a:gd name="T29" fmla="*/ T28 w 412"/>
                              <a:gd name="T30" fmla="+- 0 218 -167"/>
                              <a:gd name="T31" fmla="*/ 218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481">
                                <a:moveTo>
                                  <a:pt x="206" y="385"/>
                                </a:moveTo>
                                <a:lnTo>
                                  <a:pt x="206" y="481"/>
                                </a:lnTo>
                                <a:lnTo>
                                  <a:pt x="411" y="240"/>
                                </a:lnTo>
                                <a:lnTo>
                                  <a:pt x="206" y="0"/>
                                </a:lnTo>
                                <a:lnTo>
                                  <a:pt x="206" y="96"/>
                                </a:lnTo>
                                <a:lnTo>
                                  <a:pt x="0" y="96"/>
                                </a:lnTo>
                                <a:lnTo>
                                  <a:pt x="0" y="385"/>
                                </a:lnTo>
                                <a:lnTo>
                                  <a:pt x="206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2D83C" id="Group 28" o:spid="_x0000_s1026" style="position:absolute;margin-left:450.75pt;margin-top:-8.35pt;width:20.6pt;height:24.05pt;z-index:-251661824;mso-position-horizontal-relative:page" coordorigin="9015,-167" coordsize="412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">
                <v:shape id="Freeform 29" o:spid="_x0000_s1027" style="position:absolute;left:9015;top:-167;width:412;height:481;visibility:visible;mso-wrap-style:square;v-text-anchor:top" coordsize="41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" path="m206,385r,96l411,240,206,r,96l,96,,385r206,xe" fillcolor="#8db3e2 [1311]" stroked="f">
                  <v:path arrowok="t" o:connecttype="custom" o:connectlocs="206,218;206,314;411,73;206,-167;206,-71;0,-71;0,218;206,218" o:connectangles="0,0,0,0,0,0,0,0"/>
                </v:shape>
                <w10:wrap anchorx="page"/>
              </v:group>
            </w:pict>
          </mc:Fallback>
        </mc:AlternateContent>
      </w:r>
    </w:p>
    <w:p w:rsidR="00AB10D6" w:rsidRDefault="00AB10D6">
      <w:pPr>
        <w:spacing w:line="200" w:lineRule="exact"/>
      </w:pPr>
    </w:p>
    <w:p w:rsidR="00AB10D6" w:rsidRDefault="00AB10D6">
      <w:pPr>
        <w:spacing w:before="2" w:line="200" w:lineRule="exact"/>
      </w:pPr>
    </w:p>
    <w:p w:rsidR="00AB10D6" w:rsidRDefault="00F91D49">
      <w:pPr>
        <w:spacing w:before="16" w:line="259" w:lineRule="auto"/>
        <w:ind w:left="100" w:right="5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ed the </w:t>
      </w:r>
      <w:proofErr w:type="spellStart"/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learn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it.</w:t>
      </w:r>
    </w:p>
    <w:p w:rsidR="00AB10D6" w:rsidRDefault="00AB10D6">
      <w:pPr>
        <w:spacing w:before="8" w:line="140" w:lineRule="exact"/>
        <w:rPr>
          <w:sz w:val="15"/>
          <w:szCs w:val="15"/>
        </w:rPr>
      </w:pPr>
      <w:bookmarkStart w:id="0" w:name="_GoBack"/>
      <w:bookmarkEnd w:id="0"/>
    </w:p>
    <w:p w:rsidR="00AB10D6" w:rsidRDefault="00F91D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 w:rsidR="00300C47">
        <w:rPr>
          <w:rFonts w:ascii="Calibri" w:eastAsia="Calibri" w:hAnsi="Calibri" w:cs="Calibri"/>
          <w:spacing w:val="-3"/>
          <w:sz w:val="22"/>
          <w:szCs w:val="22"/>
        </w:rPr>
        <w:t>oject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AB10D6" w:rsidRDefault="00AB10D6">
      <w:pPr>
        <w:spacing w:before="3" w:line="180" w:lineRule="exact"/>
        <w:rPr>
          <w:sz w:val="18"/>
          <w:szCs w:val="18"/>
        </w:rPr>
      </w:pPr>
    </w:p>
    <w:p w:rsidR="00AB10D6" w:rsidRDefault="00F91D49">
      <w:pPr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rawdata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s par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AB10D6" w:rsidRDefault="00F91D49">
      <w:pPr>
        <w:spacing w:before="19"/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</w:p>
    <w:p w:rsidR="00221702" w:rsidRDefault="00221702">
      <w:pPr>
        <w:spacing w:before="19"/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3)    </w:t>
      </w:r>
      <w:proofErr w:type="gramStart"/>
      <w:r>
        <w:rPr>
          <w:rFonts w:ascii="Calibri" w:eastAsia="Calibri" w:hAnsi="Calibri" w:cs="Calibri"/>
          <w:sz w:val="22"/>
          <w:szCs w:val="22"/>
        </w:rPr>
        <w:t>stopword.txt</w:t>
      </w:r>
      <w:proofErr w:type="gramEnd"/>
    </w:p>
    <w:p w:rsidR="00AB10D6" w:rsidRDefault="00AB10D6">
      <w:pPr>
        <w:spacing w:line="200" w:lineRule="exact"/>
      </w:pPr>
    </w:p>
    <w:p w:rsidR="00AB10D6" w:rsidRDefault="00AB10D6">
      <w:pPr>
        <w:spacing w:line="200" w:lineRule="exact"/>
      </w:pPr>
    </w:p>
    <w:p w:rsidR="00AB10D6" w:rsidRDefault="00AB10D6">
      <w:pPr>
        <w:spacing w:before="11" w:line="220" w:lineRule="exact"/>
        <w:rPr>
          <w:sz w:val="22"/>
          <w:szCs w:val="22"/>
        </w:rPr>
      </w:pPr>
    </w:p>
    <w:p w:rsidR="00AB10D6" w:rsidRDefault="00221702">
      <w:pPr>
        <w:spacing w:line="258" w:lineRule="auto"/>
        <w:ind w:left="100" w:right="6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 xml:space="preserve">are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g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u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w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h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2"/>
          <w:sz w:val="22"/>
          <w:szCs w:val="22"/>
        </w:rPr>
        <w:t>v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ry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z w:val="22"/>
          <w:szCs w:val="22"/>
        </w:rPr>
        <w:t>enten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is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eady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la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eled.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Fil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“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F91D49">
        <w:rPr>
          <w:rFonts w:ascii="Calibri" w:eastAsia="Calibri" w:hAnsi="Calibri" w:cs="Calibri"/>
          <w:sz w:val="22"/>
          <w:szCs w:val="22"/>
        </w:rPr>
        <w:t>wdata.t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x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z w:val="22"/>
          <w:szCs w:val="22"/>
        </w:rPr>
        <w:t>”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tai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1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0</w:t>
      </w:r>
      <w:r w:rsidR="00F91D49">
        <w:rPr>
          <w:rFonts w:ascii="Calibri" w:eastAsia="Calibri" w:hAnsi="Calibri" w:cs="Calibri"/>
          <w:sz w:val="22"/>
          <w:szCs w:val="22"/>
        </w:rPr>
        <w:t>0 sent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es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 xml:space="preserve">f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ri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4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f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.</w:t>
      </w:r>
      <w:r w:rsidR="00F91D49">
        <w:rPr>
          <w:rFonts w:ascii="Calibri" w:eastAsia="Calibri" w:hAnsi="Calibri" w:cs="Calibri"/>
          <w:sz w:val="22"/>
          <w:szCs w:val="22"/>
        </w:rPr>
        <w:t xml:space="preserve">5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z w:val="22"/>
          <w:szCs w:val="22"/>
        </w:rPr>
        <w:t>illi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z w:val="22"/>
          <w:szCs w:val="22"/>
        </w:rPr>
        <w:t>entenc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s. Yup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u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ead it 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gh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 w:rsidR="00F91D49"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 w:rsidR="00F91D49">
        <w:rPr>
          <w:rFonts w:ascii="Calibri" w:eastAsia="Calibri" w:hAnsi="Calibri" w:cs="Calibri"/>
          <w:b/>
          <w:sz w:val="22"/>
          <w:szCs w:val="22"/>
        </w:rPr>
        <w:t>5 m</w:t>
      </w:r>
      <w:r w:rsidR="00F91D49"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 w:rsidR="00F91D49">
        <w:rPr>
          <w:rFonts w:ascii="Calibri" w:eastAsia="Calibri" w:hAnsi="Calibri" w:cs="Calibri"/>
          <w:b/>
          <w:spacing w:val="1"/>
          <w:sz w:val="22"/>
          <w:szCs w:val="22"/>
        </w:rPr>
        <w:t>lli</w:t>
      </w:r>
      <w:r w:rsidR="00F91D49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="00F91D49">
        <w:rPr>
          <w:rFonts w:ascii="Calibri" w:eastAsia="Calibri" w:hAnsi="Calibri" w:cs="Calibri"/>
          <w:b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. As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is a lar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 xml:space="preserve">so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F91D49">
        <w:rPr>
          <w:rFonts w:ascii="Calibri" w:eastAsia="Calibri" w:hAnsi="Calibri" w:cs="Calibri"/>
          <w:sz w:val="22"/>
          <w:szCs w:val="22"/>
        </w:rPr>
        <w:t>f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at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91D49">
        <w:rPr>
          <w:rFonts w:ascii="Calibri" w:eastAsia="Calibri" w:hAnsi="Calibri" w:cs="Calibri"/>
          <w:sz w:val="22"/>
          <w:szCs w:val="22"/>
        </w:rPr>
        <w:t>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F91D49">
        <w:rPr>
          <w:rFonts w:ascii="Calibri" w:eastAsia="Calibri" w:hAnsi="Calibri" w:cs="Calibri"/>
          <w:sz w:val="22"/>
          <w:szCs w:val="22"/>
        </w:rPr>
        <w:t xml:space="preserve">s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at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just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y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l 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un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f 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s li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k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10</w:t>
      </w:r>
      <w:r w:rsidR="00F91D49">
        <w:rPr>
          <w:rFonts w:ascii="Calibri" w:eastAsia="Calibri" w:hAnsi="Calibri" w:cs="Calibri"/>
          <w:sz w:val="22"/>
          <w:szCs w:val="22"/>
        </w:rPr>
        <w:t>,</w:t>
      </w:r>
      <w:r w:rsidR="00F91D4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2</w:t>
      </w:r>
      <w:r w:rsidR="00F91D49">
        <w:rPr>
          <w:rFonts w:ascii="Calibri" w:eastAsia="Calibri" w:hAnsi="Calibri" w:cs="Calibri"/>
          <w:sz w:val="22"/>
          <w:szCs w:val="22"/>
        </w:rPr>
        <w:t>0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 xml:space="preserve">r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5</w:t>
      </w:r>
      <w:r w:rsidR="00F91D49">
        <w:rPr>
          <w:rFonts w:ascii="Calibri" w:eastAsia="Calibri" w:hAnsi="Calibri" w:cs="Calibri"/>
          <w:sz w:val="22"/>
          <w:szCs w:val="22"/>
        </w:rPr>
        <w:t>0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in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ther 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d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w</w:t>
      </w:r>
      <w:r w:rsidR="00F91D49">
        <w:rPr>
          <w:rFonts w:ascii="Calibri" w:eastAsia="Calibri" w:hAnsi="Calibri" w:cs="Calibri"/>
          <w:sz w:val="22"/>
          <w:szCs w:val="22"/>
        </w:rPr>
        <w:t>ri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yo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d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ce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ks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er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F91D49">
        <w:rPr>
          <w:rFonts w:ascii="Calibri" w:eastAsia="Calibri" w:hAnsi="Calibri" w:cs="Calibri"/>
          <w:sz w:val="22"/>
          <w:szCs w:val="22"/>
        </w:rPr>
        <w:t>ect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 xml:space="preserve">that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z w:val="22"/>
          <w:szCs w:val="22"/>
        </w:rPr>
        <w:t>all c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hun</w:t>
      </w:r>
      <w:r w:rsidR="00F91D49">
        <w:rPr>
          <w:rFonts w:ascii="Calibri" w:eastAsia="Calibri" w:hAnsi="Calibri" w:cs="Calibri"/>
          <w:sz w:val="22"/>
          <w:szCs w:val="22"/>
        </w:rPr>
        <w:t>k,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start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pro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essing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la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AB10D6">
      <w:pPr>
        <w:spacing w:before="1" w:line="160" w:lineRule="exact"/>
        <w:rPr>
          <w:sz w:val="16"/>
          <w:szCs w:val="16"/>
        </w:rPr>
      </w:pPr>
    </w:p>
    <w:p w:rsidR="00AB10D6" w:rsidRDefault="00F91D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 in 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ed 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s:</w:t>
      </w:r>
    </w:p>
    <w:p w:rsidR="00AB10D6" w:rsidRDefault="00AB10D6">
      <w:pPr>
        <w:spacing w:line="180" w:lineRule="exact"/>
        <w:rPr>
          <w:sz w:val="18"/>
          <w:szCs w:val="18"/>
        </w:rPr>
      </w:pPr>
    </w:p>
    <w:p w:rsidR="00AB10D6" w:rsidRDefault="00F91D49">
      <w:pPr>
        <w:spacing w:line="259" w:lineRule="auto"/>
        <w:ind w:left="100" w:right="25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, "   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hh</w:t>
      </w: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..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c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le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ely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z w:val="22"/>
          <w:szCs w:val="22"/>
        </w:rPr>
        <w:t>eless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FF0000"/>
          <w:sz w:val="22"/>
          <w:szCs w:val="22"/>
        </w:rPr>
        <w:t>rt</w:t>
      </w:r>
      <w:proofErr w:type="spellEnd"/>
      <w:proofErr w:type="gramEnd"/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w.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, all I can 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is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z w:val="22"/>
          <w:szCs w:val="22"/>
        </w:rPr>
        <w:t>r.</w:t>
      </w:r>
      <w:hyperlink r:id="rId8">
        <w:r>
          <w:rPr>
            <w:rFonts w:ascii="Calibri" w:eastAsia="Calibri" w:hAnsi="Calibri" w:cs="Calibri"/>
            <w:color w:val="FF0000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: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//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my</w:t>
        </w:r>
        <w:r>
          <w:rPr>
            <w:rFonts w:ascii="Calibri" w:eastAsia="Calibri" w:hAnsi="Calibri" w:cs="Calibri"/>
            <w:color w:val="FF0000"/>
            <w:spacing w:val="-3"/>
            <w:sz w:val="22"/>
            <w:szCs w:val="22"/>
          </w:rPr>
          <w:t>l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c</w:t>
        </w:r>
        <w:r>
          <w:rPr>
            <w:rFonts w:ascii="Calibri" w:eastAsia="Calibri" w:hAnsi="Calibri" w:cs="Calibri"/>
            <w:color w:val="FF0000"/>
            <w:spacing w:val="-3"/>
            <w:sz w:val="22"/>
            <w:szCs w:val="22"/>
          </w:rPr>
          <w:t>.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2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7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H</w:t>
        </w:r>
      </w:hyperlink>
      <w:hyperlink>
        <w:r>
          <w:rPr>
            <w:rFonts w:ascii="Calibri" w:eastAsia="Calibri" w:hAnsi="Calibri" w:cs="Calibri"/>
            <w:color w:val="FF0000"/>
            <w:sz w:val="22"/>
            <w:szCs w:val="22"/>
          </w:rPr>
          <w:t>X"</w:t>
        </w:r>
      </w:hyperlink>
    </w:p>
    <w:p w:rsidR="00AB10D6" w:rsidRDefault="00F91D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color w:val="FF0000"/>
          <w:sz w:val="22"/>
          <w:szCs w:val="22"/>
        </w:rPr>
        <w:t>,    Fe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g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z w:val="22"/>
          <w:szCs w:val="22"/>
        </w:rPr>
        <w:t>tra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z w:val="22"/>
          <w:szCs w:val="22"/>
        </w:rPr>
        <w:t>ly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fi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e.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2"/>
          <w:szCs w:val="22"/>
        </w:rPr>
        <w:t>g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color w:val="FF0000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ic</w:t>
      </w:r>
      <w:proofErr w:type="spellEnd"/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to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ce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color w:val="FF0000"/>
          <w:sz w:val="22"/>
          <w:szCs w:val="22"/>
        </w:rPr>
        <w:t>ebr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z w:val="22"/>
          <w:szCs w:val="22"/>
        </w:rPr>
        <w:t>te</w:t>
      </w:r>
    </w:p>
    <w:p w:rsidR="00AB10D6" w:rsidRDefault="00F91D49">
      <w:pPr>
        <w:spacing w:before="1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FF0000"/>
          <w:sz w:val="22"/>
          <w:szCs w:val="22"/>
        </w:rPr>
        <w:t>,    HUGE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ll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th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color w:val="FF0000"/>
          <w:sz w:val="22"/>
          <w:szCs w:val="22"/>
        </w:rPr>
        <w:t>er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j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z w:val="22"/>
          <w:szCs w:val="22"/>
        </w:rPr>
        <w:t>st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color w:val="FF0000"/>
          <w:sz w:val="22"/>
          <w:szCs w:val="22"/>
        </w:rPr>
        <w:t>w..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SO sca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color w:val="FF0000"/>
          <w:sz w:val="22"/>
          <w:szCs w:val="22"/>
        </w:rPr>
        <w:t>!!!!</w:t>
      </w:r>
    </w:p>
    <w:p w:rsidR="00AB10D6" w:rsidRDefault="00AB10D6">
      <w:pPr>
        <w:spacing w:before="2" w:line="100" w:lineRule="exact"/>
        <w:rPr>
          <w:sz w:val="11"/>
          <w:szCs w:val="11"/>
        </w:rPr>
      </w:pPr>
    </w:p>
    <w:p w:rsidR="00AB10D6" w:rsidRDefault="00AB10D6">
      <w:pPr>
        <w:spacing w:line="200" w:lineRule="exact"/>
      </w:pPr>
    </w:p>
    <w:p w:rsidR="00AB10D6" w:rsidRDefault="00F91D49">
      <w:pPr>
        <w:spacing w:line="259" w:lineRule="auto"/>
        <w:ind w:left="100" w:right="7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zero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en a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ero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 the sent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Ze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ne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AB10D6">
      <w:pPr>
        <w:spacing w:before="9" w:line="280" w:lineRule="exact"/>
        <w:rPr>
          <w:sz w:val="28"/>
          <w:szCs w:val="28"/>
        </w:rPr>
      </w:pPr>
    </w:p>
    <w:p w:rsidR="00AB10D6" w:rsidRDefault="00F91D49">
      <w:pPr>
        <w:spacing w:line="259" w:lineRule="auto"/>
        <w:ind w:left="100" w:right="55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 far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 w:rsidR="00221702">
        <w:rPr>
          <w:rFonts w:ascii="Calibri" w:eastAsia="Calibri" w:hAnsi="Calibri" w:cs="Calibri"/>
          <w:spacing w:val="1"/>
          <w:sz w:val="22"/>
          <w:szCs w:val="22"/>
        </w:rPr>
        <w:t>ant 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les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tice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either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ic char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e:</w:t>
      </w:r>
    </w:p>
    <w:p w:rsidR="00AB10D6" w:rsidRDefault="00AB10D6">
      <w:pPr>
        <w:spacing w:before="8" w:line="280" w:lineRule="exact"/>
        <w:rPr>
          <w:sz w:val="28"/>
          <w:szCs w:val="28"/>
        </w:rPr>
      </w:pPr>
    </w:p>
    <w:p w:rsidR="00AB10D6" w:rsidRDefault="00F91D49">
      <w:pPr>
        <w:spacing w:line="259" w:lineRule="auto"/>
        <w:ind w:left="100" w:right="78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hhe </w:t>
      </w:r>
      <w:hyperlink r:id="rId9"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: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//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my</w:t>
        </w:r>
        <w:r>
          <w:rPr>
            <w:rFonts w:ascii="Calibri" w:eastAsia="Calibri" w:hAnsi="Calibri" w:cs="Calibri"/>
            <w:color w:val="FF0000"/>
            <w:spacing w:val="-3"/>
            <w:sz w:val="22"/>
            <w:szCs w:val="22"/>
          </w:rPr>
          <w:t>l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c</w:t>
        </w:r>
        <w:r>
          <w:rPr>
            <w:rFonts w:ascii="Calibri" w:eastAsia="Calibri" w:hAnsi="Calibri" w:cs="Calibri"/>
            <w:color w:val="FF0000"/>
            <w:spacing w:val="-3"/>
            <w:sz w:val="22"/>
            <w:szCs w:val="22"/>
          </w:rPr>
          <w:t>.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2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7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H</w:t>
        </w:r>
      </w:hyperlink>
      <w:hyperlink>
        <w:r>
          <w:rPr>
            <w:rFonts w:ascii="Calibri" w:eastAsia="Calibri" w:hAnsi="Calibri" w:cs="Calibri"/>
            <w:color w:val="FF0000"/>
            <w:sz w:val="22"/>
            <w:szCs w:val="22"/>
          </w:rPr>
          <w:t>X scary!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!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!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!</w:t>
        </w:r>
      </w:hyperlink>
    </w:p>
    <w:p w:rsidR="00AB10D6" w:rsidRDefault="00F91D49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  <w:sectPr w:rsidR="00AB10D6">
          <w:type w:val="continuous"/>
          <w:pgSz w:w="12240" w:h="15840"/>
          <w:pgMar w:top="1400" w:right="900" w:bottom="280" w:left="1340" w:header="720" w:footer="720" w:gutter="0"/>
          <w:cols w:space="720"/>
        </w:sectPr>
      </w:pPr>
      <w:proofErr w:type="gramStart"/>
      <w:r>
        <w:rPr>
          <w:rFonts w:ascii="Calibri" w:eastAsia="Calibri" w:hAnsi="Calibri" w:cs="Calibri"/>
          <w:color w:val="FF0000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pacing w:val="1"/>
          <w:position w:val="1"/>
          <w:sz w:val="22"/>
          <w:szCs w:val="22"/>
        </w:rPr>
        <w:t>…</w:t>
      </w:r>
      <w:proofErr w:type="gramEnd"/>
      <w:r>
        <w:rPr>
          <w:rFonts w:ascii="Calibri" w:eastAsia="Calibri" w:hAnsi="Calibri" w:cs="Calibri"/>
          <w:color w:val="FF0000"/>
          <w:position w:val="1"/>
          <w:sz w:val="22"/>
          <w:szCs w:val="22"/>
        </w:rPr>
        <w:t>SO</w:t>
      </w:r>
    </w:p>
    <w:p w:rsidR="00AB10D6" w:rsidRDefault="00AB10D6">
      <w:pPr>
        <w:spacing w:before="12" w:line="220" w:lineRule="exact"/>
        <w:rPr>
          <w:sz w:val="22"/>
          <w:szCs w:val="22"/>
        </w:rPr>
      </w:pPr>
    </w:p>
    <w:p w:rsidR="00AB10D6" w:rsidRDefault="00221702">
      <w:pPr>
        <w:spacing w:before="16" w:line="258" w:lineRule="auto"/>
        <w:ind w:left="100" w:right="1264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4817745</wp:posOffset>
                </wp:positionH>
                <wp:positionV relativeFrom="paragraph">
                  <wp:posOffset>1085850</wp:posOffset>
                </wp:positionV>
                <wp:extent cx="210185" cy="245745"/>
                <wp:effectExtent l="7620" t="1270" r="1270" b="635"/>
                <wp:wrapNone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245745"/>
                          <a:chOff x="7557" y="692"/>
                          <a:chExt cx="331" cy="387"/>
                        </a:xfrm>
                      </wpg:grpSpPr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7557" y="692"/>
                            <a:ext cx="331" cy="387"/>
                          </a:xfrm>
                          <a:custGeom>
                            <a:avLst/>
                            <a:gdLst>
                              <a:gd name="T0" fmla="+- 0 7722 7557"/>
                              <a:gd name="T1" fmla="*/ T0 w 331"/>
                              <a:gd name="T2" fmla="+- 0 1001 692"/>
                              <a:gd name="T3" fmla="*/ 1001 h 387"/>
                              <a:gd name="T4" fmla="+- 0 7722 7557"/>
                              <a:gd name="T5" fmla="*/ T4 w 331"/>
                              <a:gd name="T6" fmla="+- 0 1078 692"/>
                              <a:gd name="T7" fmla="*/ 1078 h 387"/>
                              <a:gd name="T8" fmla="+- 0 7888 7557"/>
                              <a:gd name="T9" fmla="*/ T8 w 331"/>
                              <a:gd name="T10" fmla="+- 0 885 692"/>
                              <a:gd name="T11" fmla="*/ 885 h 387"/>
                              <a:gd name="T12" fmla="+- 0 7722 7557"/>
                              <a:gd name="T13" fmla="*/ T12 w 331"/>
                              <a:gd name="T14" fmla="+- 0 692 692"/>
                              <a:gd name="T15" fmla="*/ 692 h 387"/>
                              <a:gd name="T16" fmla="+- 0 7722 7557"/>
                              <a:gd name="T17" fmla="*/ T16 w 331"/>
                              <a:gd name="T18" fmla="+- 0 769 692"/>
                              <a:gd name="T19" fmla="*/ 769 h 387"/>
                              <a:gd name="T20" fmla="+- 0 7557 7557"/>
                              <a:gd name="T21" fmla="*/ T20 w 331"/>
                              <a:gd name="T22" fmla="+- 0 769 692"/>
                              <a:gd name="T23" fmla="*/ 769 h 387"/>
                              <a:gd name="T24" fmla="+- 0 7557 7557"/>
                              <a:gd name="T25" fmla="*/ T24 w 331"/>
                              <a:gd name="T26" fmla="+- 0 1001 692"/>
                              <a:gd name="T27" fmla="*/ 1001 h 387"/>
                              <a:gd name="T28" fmla="+- 0 7722 7557"/>
                              <a:gd name="T29" fmla="*/ T28 w 331"/>
                              <a:gd name="T30" fmla="+- 0 1001 692"/>
                              <a:gd name="T31" fmla="*/ 1001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1" h="387">
                                <a:moveTo>
                                  <a:pt x="165" y="309"/>
                                </a:moveTo>
                                <a:lnTo>
                                  <a:pt x="165" y="386"/>
                                </a:lnTo>
                                <a:lnTo>
                                  <a:pt x="331" y="193"/>
                                </a:lnTo>
                                <a:lnTo>
                                  <a:pt x="165" y="0"/>
                                </a:lnTo>
                                <a:lnTo>
                                  <a:pt x="165" y="77"/>
                                </a:lnTo>
                                <a:lnTo>
                                  <a:pt x="0" y="77"/>
                                </a:lnTo>
                                <a:lnTo>
                                  <a:pt x="0" y="309"/>
                                </a:lnTo>
                                <a:lnTo>
                                  <a:pt x="165" y="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1C0B2" id="Group 16" o:spid="_x0000_s1026" style="position:absolute;margin-left:379.35pt;margin-top:85.5pt;width:16.55pt;height:19.35pt;z-index:-251654656;mso-position-horizontal-relative:page" coordorigin="7557,692" coordsize="331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">
                <v:shape id="Freeform 17" o:spid="_x0000_s1027" style="position:absolute;left:7557;top:692;width:331;height:387;visibility:visible;mso-wrap-style:square;v-text-anchor:top" coordsize="331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" path="m165,309r,77l331,193,165,r,77l,77,,309r165,xe" fillcolor="#8db3e2 [1311]" stroked="f">
                  <v:path arrowok="t" o:connecttype="custom" o:connectlocs="165,1001;165,1078;331,885;165,692;165,769;0,769;0,1001;165,1001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6203950</wp:posOffset>
                </wp:positionH>
                <wp:positionV relativeFrom="paragraph">
                  <wp:posOffset>1088390</wp:posOffset>
                </wp:positionV>
                <wp:extent cx="210185" cy="245745"/>
                <wp:effectExtent l="3175" t="3810" r="5715" b="7620"/>
                <wp:wrapNone/>
                <wp:docPr id="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245745"/>
                          <a:chOff x="9740" y="25"/>
                          <a:chExt cx="331" cy="387"/>
                        </a:xfrm>
                      </wpg:grpSpPr>
                      <wps:wsp>
                        <wps:cNvPr id="21" name="Freeform 11"/>
                        <wps:cNvSpPr>
                          <a:spLocks/>
                        </wps:cNvSpPr>
                        <wps:spPr bwMode="auto">
                          <a:xfrm>
                            <a:off x="9740" y="25"/>
                            <a:ext cx="331" cy="387"/>
                          </a:xfrm>
                          <a:custGeom>
                            <a:avLst/>
                            <a:gdLst>
                              <a:gd name="T0" fmla="+- 0 9906 9740"/>
                              <a:gd name="T1" fmla="*/ T0 w 331"/>
                              <a:gd name="T2" fmla="+- 0 334 25"/>
                              <a:gd name="T3" fmla="*/ 334 h 387"/>
                              <a:gd name="T4" fmla="+- 0 9906 9740"/>
                              <a:gd name="T5" fmla="*/ T4 w 331"/>
                              <a:gd name="T6" fmla="+- 0 411 25"/>
                              <a:gd name="T7" fmla="*/ 411 h 387"/>
                              <a:gd name="T8" fmla="+- 0 10071 9740"/>
                              <a:gd name="T9" fmla="*/ T8 w 331"/>
                              <a:gd name="T10" fmla="+- 0 218 25"/>
                              <a:gd name="T11" fmla="*/ 218 h 387"/>
                              <a:gd name="T12" fmla="+- 0 9906 9740"/>
                              <a:gd name="T13" fmla="*/ T12 w 331"/>
                              <a:gd name="T14" fmla="+- 0 25 25"/>
                              <a:gd name="T15" fmla="*/ 25 h 387"/>
                              <a:gd name="T16" fmla="+- 0 9906 9740"/>
                              <a:gd name="T17" fmla="*/ T16 w 331"/>
                              <a:gd name="T18" fmla="+- 0 102 25"/>
                              <a:gd name="T19" fmla="*/ 102 h 387"/>
                              <a:gd name="T20" fmla="+- 0 9740 9740"/>
                              <a:gd name="T21" fmla="*/ T20 w 331"/>
                              <a:gd name="T22" fmla="+- 0 102 25"/>
                              <a:gd name="T23" fmla="*/ 102 h 387"/>
                              <a:gd name="T24" fmla="+- 0 9740 9740"/>
                              <a:gd name="T25" fmla="*/ T24 w 331"/>
                              <a:gd name="T26" fmla="+- 0 334 25"/>
                              <a:gd name="T27" fmla="*/ 334 h 387"/>
                              <a:gd name="T28" fmla="+- 0 9906 9740"/>
                              <a:gd name="T29" fmla="*/ T28 w 331"/>
                              <a:gd name="T30" fmla="+- 0 334 25"/>
                              <a:gd name="T31" fmla="*/ 334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1" h="387">
                                <a:moveTo>
                                  <a:pt x="166" y="309"/>
                                </a:moveTo>
                                <a:lnTo>
                                  <a:pt x="166" y="386"/>
                                </a:lnTo>
                                <a:lnTo>
                                  <a:pt x="331" y="193"/>
                                </a:lnTo>
                                <a:lnTo>
                                  <a:pt x="166" y="0"/>
                                </a:lnTo>
                                <a:lnTo>
                                  <a:pt x="166" y="77"/>
                                </a:lnTo>
                                <a:lnTo>
                                  <a:pt x="0" y="77"/>
                                </a:lnTo>
                                <a:lnTo>
                                  <a:pt x="0" y="309"/>
                                </a:lnTo>
                                <a:lnTo>
                                  <a:pt x="166" y="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925AF" id="Group 10" o:spid="_x0000_s1026" style="position:absolute;margin-left:488.5pt;margin-top:85.7pt;width:16.55pt;height:19.35pt;z-index:-251652608;mso-position-horizontal-relative:page" coordorigin="9740,25" coordsize="331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">
                <v:shape id="Freeform 11" o:spid="_x0000_s1027" style="position:absolute;left:9740;top:25;width:331;height:387;visibility:visible;mso-wrap-style:square;v-text-anchor:top" coordsize="331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" path="m166,309r,77l331,193,166,r,77l,77,,309r166,xe" fillcolor="#8db3e2 [1311]" stroked="f">
                  <v:path arrowok="t" o:connecttype="custom" o:connectlocs="166,334;166,411;331,218;166,25;166,102;0,102;0,334;166,334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3413760</wp:posOffset>
                </wp:positionH>
                <wp:positionV relativeFrom="paragraph">
                  <wp:posOffset>1085850</wp:posOffset>
                </wp:positionV>
                <wp:extent cx="210185" cy="245745"/>
                <wp:effectExtent l="3810" t="1270" r="5080" b="635"/>
                <wp:wrapNone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245745"/>
                          <a:chOff x="5374" y="141"/>
                          <a:chExt cx="331" cy="387"/>
                        </a:xfrm>
                      </wpg:grpSpPr>
                      <wps:wsp>
                        <wps:cNvPr id="19" name="Freeform 13"/>
                        <wps:cNvSpPr>
                          <a:spLocks/>
                        </wps:cNvSpPr>
                        <wps:spPr bwMode="auto">
                          <a:xfrm>
                            <a:off x="5374" y="141"/>
                            <a:ext cx="331" cy="387"/>
                          </a:xfrm>
                          <a:custGeom>
                            <a:avLst/>
                            <a:gdLst>
                              <a:gd name="T0" fmla="+- 0 5539 5374"/>
                              <a:gd name="T1" fmla="*/ T0 w 331"/>
                              <a:gd name="T2" fmla="+- 0 451 141"/>
                              <a:gd name="T3" fmla="*/ 451 h 387"/>
                              <a:gd name="T4" fmla="+- 0 5539 5374"/>
                              <a:gd name="T5" fmla="*/ T4 w 331"/>
                              <a:gd name="T6" fmla="+- 0 528 141"/>
                              <a:gd name="T7" fmla="*/ 528 h 387"/>
                              <a:gd name="T8" fmla="+- 0 5704 5374"/>
                              <a:gd name="T9" fmla="*/ T8 w 331"/>
                              <a:gd name="T10" fmla="+- 0 335 141"/>
                              <a:gd name="T11" fmla="*/ 335 h 387"/>
                              <a:gd name="T12" fmla="+- 0 5539 5374"/>
                              <a:gd name="T13" fmla="*/ T12 w 331"/>
                              <a:gd name="T14" fmla="+- 0 141 141"/>
                              <a:gd name="T15" fmla="*/ 141 h 387"/>
                              <a:gd name="T16" fmla="+- 0 5539 5374"/>
                              <a:gd name="T17" fmla="*/ T16 w 331"/>
                              <a:gd name="T18" fmla="+- 0 219 141"/>
                              <a:gd name="T19" fmla="*/ 219 h 387"/>
                              <a:gd name="T20" fmla="+- 0 5374 5374"/>
                              <a:gd name="T21" fmla="*/ T20 w 331"/>
                              <a:gd name="T22" fmla="+- 0 219 141"/>
                              <a:gd name="T23" fmla="*/ 219 h 387"/>
                              <a:gd name="T24" fmla="+- 0 5374 5374"/>
                              <a:gd name="T25" fmla="*/ T24 w 331"/>
                              <a:gd name="T26" fmla="+- 0 451 141"/>
                              <a:gd name="T27" fmla="*/ 451 h 387"/>
                              <a:gd name="T28" fmla="+- 0 5539 5374"/>
                              <a:gd name="T29" fmla="*/ T28 w 331"/>
                              <a:gd name="T30" fmla="+- 0 451 141"/>
                              <a:gd name="T31" fmla="*/ 451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1" h="387">
                                <a:moveTo>
                                  <a:pt x="165" y="310"/>
                                </a:moveTo>
                                <a:lnTo>
                                  <a:pt x="165" y="387"/>
                                </a:lnTo>
                                <a:lnTo>
                                  <a:pt x="330" y="194"/>
                                </a:lnTo>
                                <a:lnTo>
                                  <a:pt x="165" y="0"/>
                                </a:lnTo>
                                <a:lnTo>
                                  <a:pt x="165" y="78"/>
                                </a:lnTo>
                                <a:lnTo>
                                  <a:pt x="0" y="78"/>
                                </a:lnTo>
                                <a:lnTo>
                                  <a:pt x="0" y="310"/>
                                </a:lnTo>
                                <a:lnTo>
                                  <a:pt x="165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C42D7" id="Group 12" o:spid="_x0000_s1026" style="position:absolute;margin-left:268.8pt;margin-top:85.5pt;width:16.55pt;height:19.35pt;z-index:-251656704;mso-position-horizontal-relative:page" coordorigin="5374,141" coordsize="331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">
                <v:shape id="Freeform 13" o:spid="_x0000_s1027" style="position:absolute;left:5374;top:141;width:331;height:387;visibility:visible;mso-wrap-style:square;v-text-anchor:top" coordsize="331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" path="m165,310r,77l330,194,165,r,78l,78,,310r165,xe" fillcolor="#8db3e2 [1311]" stroked="f">
                  <v:path arrowok="t" o:connecttype="custom" o:connectlocs="165,451;165,528;330,335;165,141;165,219;0,219;0,451;165,451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2016125</wp:posOffset>
                </wp:positionH>
                <wp:positionV relativeFrom="paragraph">
                  <wp:posOffset>1080135</wp:posOffset>
                </wp:positionV>
                <wp:extent cx="210185" cy="245745"/>
                <wp:effectExtent l="6350" t="5080" r="254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245745"/>
                          <a:chOff x="3190" y="141"/>
                          <a:chExt cx="331" cy="387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3190" y="141"/>
                            <a:ext cx="331" cy="387"/>
                          </a:xfrm>
                          <a:custGeom>
                            <a:avLst/>
                            <a:gdLst>
                              <a:gd name="T0" fmla="+- 0 3356 3190"/>
                              <a:gd name="T1" fmla="*/ T0 w 331"/>
                              <a:gd name="T2" fmla="+- 0 451 141"/>
                              <a:gd name="T3" fmla="*/ 451 h 387"/>
                              <a:gd name="T4" fmla="+- 0 3356 3190"/>
                              <a:gd name="T5" fmla="*/ T4 w 331"/>
                              <a:gd name="T6" fmla="+- 0 528 141"/>
                              <a:gd name="T7" fmla="*/ 528 h 387"/>
                              <a:gd name="T8" fmla="+- 0 3521 3190"/>
                              <a:gd name="T9" fmla="*/ T8 w 331"/>
                              <a:gd name="T10" fmla="+- 0 335 141"/>
                              <a:gd name="T11" fmla="*/ 335 h 387"/>
                              <a:gd name="T12" fmla="+- 0 3356 3190"/>
                              <a:gd name="T13" fmla="*/ T12 w 331"/>
                              <a:gd name="T14" fmla="+- 0 141 141"/>
                              <a:gd name="T15" fmla="*/ 141 h 387"/>
                              <a:gd name="T16" fmla="+- 0 3356 3190"/>
                              <a:gd name="T17" fmla="*/ T16 w 331"/>
                              <a:gd name="T18" fmla="+- 0 219 141"/>
                              <a:gd name="T19" fmla="*/ 219 h 387"/>
                              <a:gd name="T20" fmla="+- 0 3190 3190"/>
                              <a:gd name="T21" fmla="*/ T20 w 331"/>
                              <a:gd name="T22" fmla="+- 0 219 141"/>
                              <a:gd name="T23" fmla="*/ 219 h 387"/>
                              <a:gd name="T24" fmla="+- 0 3190 3190"/>
                              <a:gd name="T25" fmla="*/ T24 w 331"/>
                              <a:gd name="T26" fmla="+- 0 451 141"/>
                              <a:gd name="T27" fmla="*/ 451 h 387"/>
                              <a:gd name="T28" fmla="+- 0 3356 3190"/>
                              <a:gd name="T29" fmla="*/ T28 w 331"/>
                              <a:gd name="T30" fmla="+- 0 451 141"/>
                              <a:gd name="T31" fmla="*/ 451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1" h="387">
                                <a:moveTo>
                                  <a:pt x="166" y="310"/>
                                </a:moveTo>
                                <a:lnTo>
                                  <a:pt x="166" y="387"/>
                                </a:lnTo>
                                <a:lnTo>
                                  <a:pt x="331" y="194"/>
                                </a:lnTo>
                                <a:lnTo>
                                  <a:pt x="166" y="0"/>
                                </a:lnTo>
                                <a:lnTo>
                                  <a:pt x="166" y="78"/>
                                </a:lnTo>
                                <a:lnTo>
                                  <a:pt x="0" y="78"/>
                                </a:lnTo>
                                <a:lnTo>
                                  <a:pt x="0" y="310"/>
                                </a:lnTo>
                                <a:lnTo>
                                  <a:pt x="166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18502" id="Group 14" o:spid="_x0000_s1026" style="position:absolute;margin-left:158.75pt;margin-top:85.05pt;width:16.55pt;height:19.35pt;z-index:-251658752;mso-position-horizontal-relative:page" coordorigin="3190,141" coordsize="331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">
                <v:shape id="Freeform 15" o:spid="_x0000_s1027" style="position:absolute;left:3190;top:141;width:331;height:387;visibility:visible;mso-wrap-style:square;v-text-anchor:top" coordsize="331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" path="m166,310r,77l331,194,166,r,78l,78,,310r166,xe" fillcolor="#8db3e2 [1311]" stroked="f">
                  <v:path arrowok="t" o:connecttype="custom" o:connectlocs="166,451;166,528;331,335;166,141;166,219;0,219;0,451;166,451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655955</wp:posOffset>
                </wp:positionV>
                <wp:extent cx="864235" cy="951865"/>
                <wp:effectExtent l="12065" t="9525" r="9525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951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C47" w:rsidRDefault="00300C47" w:rsidP="00037F4F">
                            <w:pPr>
                              <w:rPr>
                                <w:sz w:val="10"/>
                              </w:rPr>
                            </w:pPr>
                          </w:p>
                          <w:p w:rsidR="00300C47" w:rsidRPr="00B452F5" w:rsidRDefault="00300C47" w:rsidP="00037F4F">
                            <w:pPr>
                              <w:rPr>
                                <w:rFonts w:asciiTheme="minorHAnsi" w:hAnsiTheme="minorHAnsi" w:cstheme="minorHAnsi"/>
                                <w:sz w:val="10"/>
                              </w:rPr>
                            </w:pPr>
                          </w:p>
                          <w:p w:rsidR="00037F4F" w:rsidRPr="00B452F5" w:rsidRDefault="00300C47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Breakdown the sentence into </w:t>
                            </w:r>
                            <w:r w:rsidR="00037F4F" w:rsidRPr="00B452F5">
                              <w:rPr>
                                <w:rFonts w:asciiTheme="minorHAnsi" w:hAnsiTheme="minorHAnsi" w:cstheme="minorHAnsi"/>
                              </w:rPr>
                              <w:t>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1.45pt;margin-top:51.65pt;width:68.05pt;height:74.9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" fillcolor="#8db3e2 [1311]" strokecolor="#8db3e2 [1311]">
                <v:textbox>
                  <w:txbxContent>
                    <w:p w:rsidR="00300C47" w:rsidRDefault="00300C47" w:rsidP="00037F4F">
                      <w:pPr>
                        <w:rPr>
                          <w:sz w:val="10"/>
                        </w:rPr>
                      </w:pPr>
                    </w:p>
                    <w:p w:rsidR="00300C47" w:rsidRPr="00B452F5" w:rsidRDefault="00300C47" w:rsidP="00037F4F">
                      <w:pPr>
                        <w:rPr>
                          <w:rFonts w:asciiTheme="minorHAnsi" w:hAnsiTheme="minorHAnsi" w:cstheme="minorHAnsi"/>
                          <w:sz w:val="10"/>
                        </w:rPr>
                      </w:pPr>
                    </w:p>
                    <w:p w:rsidR="00037F4F" w:rsidRPr="00B452F5" w:rsidRDefault="00300C47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 xml:space="preserve">Breakdown the sentence into </w:t>
                      </w:r>
                      <w:r w:rsidR="00037F4F" w:rsidRPr="00B452F5">
                        <w:rPr>
                          <w:rFonts w:asciiTheme="minorHAnsi" w:hAnsiTheme="minorHAnsi" w:cstheme="minorHAnsi"/>
                        </w:rPr>
                        <w:t>words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648970</wp:posOffset>
                </wp:positionV>
                <wp:extent cx="864235" cy="951865"/>
                <wp:effectExtent l="12065" t="12065" r="9525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951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C47" w:rsidRDefault="00300C47" w:rsidP="00300C47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037F4F" w:rsidRPr="00B452F5" w:rsidRDefault="00300C47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Read data from </w:t>
                            </w:r>
                            <w:r w:rsidR="00037F4F" w:rsidRPr="00B452F5">
                              <w:rPr>
                                <w:rFonts w:asciiTheme="minorHAnsi" w:hAnsiTheme="minorHAnsi" w:cstheme="minorHAnsi"/>
                              </w:rPr>
                              <w:t>file sentence by</w:t>
                            </w:r>
                          </w:p>
                          <w:p w:rsidR="00037F4F" w:rsidRPr="00B452F5" w:rsidRDefault="00037F4F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sentence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.95pt;margin-top:51.1pt;width:68.05pt;height:74.9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" fillcolor="#8db3e2 [1311]" strokecolor="#8db3e2 [1311]">
                <v:textbox>
                  <w:txbxContent>
                    <w:p w:rsidR="00300C47" w:rsidRDefault="00300C47" w:rsidP="00300C47">
                      <w:pPr>
                        <w:jc w:val="center"/>
                        <w:rPr>
                          <w:sz w:val="10"/>
                        </w:rPr>
                      </w:pPr>
                    </w:p>
                    <w:p w:rsidR="00037F4F" w:rsidRPr="00B452F5" w:rsidRDefault="00300C47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 xml:space="preserve">Read data from </w:t>
                      </w:r>
                      <w:r w:rsidR="00037F4F" w:rsidRPr="00B452F5">
                        <w:rPr>
                          <w:rFonts w:asciiTheme="minorHAnsi" w:hAnsiTheme="minorHAnsi" w:cstheme="minorHAnsi"/>
                        </w:rPr>
                        <w:t>file sentence by</w:t>
                      </w:r>
                    </w:p>
                    <w:p w:rsidR="00037F4F" w:rsidRPr="00B452F5" w:rsidRDefault="00037F4F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 w:rsidRPr="00B452F5">
                        <w:rPr>
                          <w:rFonts w:asciiTheme="minorHAnsi" w:hAnsiTheme="minorHAnsi" w:cstheme="minorHAnsi"/>
                        </w:rPr>
                        <w:t>sentence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936625</wp:posOffset>
                </wp:positionH>
                <wp:positionV relativeFrom="paragraph">
                  <wp:posOffset>563245</wp:posOffset>
                </wp:positionV>
                <wp:extent cx="990600" cy="1118870"/>
                <wp:effectExtent l="3175" t="2540" r="6350" b="2540"/>
                <wp:wrapNone/>
                <wp:docPr id="1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118870"/>
                          <a:chOff x="1475" y="887"/>
                          <a:chExt cx="1560" cy="1762"/>
                        </a:xfrm>
                      </wpg:grpSpPr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1475" y="887"/>
                            <a:ext cx="1560" cy="1762"/>
                          </a:xfrm>
                          <a:custGeom>
                            <a:avLst/>
                            <a:gdLst>
                              <a:gd name="T0" fmla="+- 0 1475 1475"/>
                              <a:gd name="T1" fmla="*/ T0 w 1560"/>
                              <a:gd name="T2" fmla="+- 0 1043 887"/>
                              <a:gd name="T3" fmla="*/ 1043 h 1762"/>
                              <a:gd name="T4" fmla="+- 0 1475 1475"/>
                              <a:gd name="T5" fmla="*/ T4 w 1560"/>
                              <a:gd name="T6" fmla="+- 0 2494 887"/>
                              <a:gd name="T7" fmla="*/ 2494 h 1762"/>
                              <a:gd name="T8" fmla="+- 0 1490 1475"/>
                              <a:gd name="T9" fmla="*/ T8 w 1560"/>
                              <a:gd name="T10" fmla="+- 0 2560 887"/>
                              <a:gd name="T11" fmla="*/ 2560 h 1762"/>
                              <a:gd name="T12" fmla="+- 0 1529 1475"/>
                              <a:gd name="T13" fmla="*/ T12 w 1560"/>
                              <a:gd name="T14" fmla="+- 0 2611 887"/>
                              <a:gd name="T15" fmla="*/ 2611 h 1762"/>
                              <a:gd name="T16" fmla="+- 0 1586 1475"/>
                              <a:gd name="T17" fmla="*/ T16 w 1560"/>
                              <a:gd name="T18" fmla="+- 0 2643 887"/>
                              <a:gd name="T19" fmla="*/ 2643 h 1762"/>
                              <a:gd name="T20" fmla="+- 0 1631 1475"/>
                              <a:gd name="T21" fmla="*/ T20 w 1560"/>
                              <a:gd name="T22" fmla="+- 0 2649 887"/>
                              <a:gd name="T23" fmla="*/ 2649 h 1762"/>
                              <a:gd name="T24" fmla="+- 0 2879 1475"/>
                              <a:gd name="T25" fmla="*/ T24 w 1560"/>
                              <a:gd name="T26" fmla="+- 0 2649 887"/>
                              <a:gd name="T27" fmla="*/ 2649 h 1762"/>
                              <a:gd name="T28" fmla="+- 0 2945 1475"/>
                              <a:gd name="T29" fmla="*/ T28 w 1560"/>
                              <a:gd name="T30" fmla="+- 0 2635 887"/>
                              <a:gd name="T31" fmla="*/ 2635 h 1762"/>
                              <a:gd name="T32" fmla="+- 0 2997 1475"/>
                              <a:gd name="T33" fmla="*/ T32 w 1560"/>
                              <a:gd name="T34" fmla="+- 0 2596 887"/>
                              <a:gd name="T35" fmla="*/ 2596 h 1762"/>
                              <a:gd name="T36" fmla="+- 0 3028 1475"/>
                              <a:gd name="T37" fmla="*/ T36 w 1560"/>
                              <a:gd name="T38" fmla="+- 0 2539 887"/>
                              <a:gd name="T39" fmla="*/ 2539 h 1762"/>
                              <a:gd name="T40" fmla="+- 0 3035 1475"/>
                              <a:gd name="T41" fmla="*/ T40 w 1560"/>
                              <a:gd name="T42" fmla="+- 0 2494 887"/>
                              <a:gd name="T43" fmla="*/ 2494 h 1762"/>
                              <a:gd name="T44" fmla="+- 0 3035 1475"/>
                              <a:gd name="T45" fmla="*/ T44 w 1560"/>
                              <a:gd name="T46" fmla="+- 0 1043 887"/>
                              <a:gd name="T47" fmla="*/ 1043 h 1762"/>
                              <a:gd name="T48" fmla="+- 0 3020 1475"/>
                              <a:gd name="T49" fmla="*/ T48 w 1560"/>
                              <a:gd name="T50" fmla="+- 0 977 887"/>
                              <a:gd name="T51" fmla="*/ 977 h 1762"/>
                              <a:gd name="T52" fmla="+- 0 2981 1475"/>
                              <a:gd name="T53" fmla="*/ T52 w 1560"/>
                              <a:gd name="T54" fmla="+- 0 926 887"/>
                              <a:gd name="T55" fmla="*/ 926 h 1762"/>
                              <a:gd name="T56" fmla="+- 0 2924 1475"/>
                              <a:gd name="T57" fmla="*/ T56 w 1560"/>
                              <a:gd name="T58" fmla="+- 0 894 887"/>
                              <a:gd name="T59" fmla="*/ 894 h 1762"/>
                              <a:gd name="T60" fmla="+- 0 2879 1475"/>
                              <a:gd name="T61" fmla="*/ T60 w 1560"/>
                              <a:gd name="T62" fmla="+- 0 887 887"/>
                              <a:gd name="T63" fmla="*/ 887 h 1762"/>
                              <a:gd name="T64" fmla="+- 0 1630 1475"/>
                              <a:gd name="T65" fmla="*/ T64 w 1560"/>
                              <a:gd name="T66" fmla="+- 0 887 887"/>
                              <a:gd name="T67" fmla="*/ 887 h 1762"/>
                              <a:gd name="T68" fmla="+- 0 1565 1475"/>
                              <a:gd name="T69" fmla="*/ T68 w 1560"/>
                              <a:gd name="T70" fmla="+- 0 902 887"/>
                              <a:gd name="T71" fmla="*/ 902 h 1762"/>
                              <a:gd name="T72" fmla="+- 0 1513 1475"/>
                              <a:gd name="T73" fmla="*/ T72 w 1560"/>
                              <a:gd name="T74" fmla="+- 0 941 887"/>
                              <a:gd name="T75" fmla="*/ 941 h 1762"/>
                              <a:gd name="T76" fmla="+- 0 1482 1475"/>
                              <a:gd name="T77" fmla="*/ T76 w 1560"/>
                              <a:gd name="T78" fmla="+- 0 999 887"/>
                              <a:gd name="T79" fmla="*/ 999 h 1762"/>
                              <a:gd name="T80" fmla="+- 0 1475 1475"/>
                              <a:gd name="T81" fmla="*/ T80 w 1560"/>
                              <a:gd name="T82" fmla="+- 0 1043 887"/>
                              <a:gd name="T83" fmla="*/ 1043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0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5" y="1673"/>
                                </a:lnTo>
                                <a:lnTo>
                                  <a:pt x="54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70" y="1748"/>
                                </a:lnTo>
                                <a:lnTo>
                                  <a:pt x="1522" y="1709"/>
                                </a:lnTo>
                                <a:lnTo>
                                  <a:pt x="1553" y="1652"/>
                                </a:lnTo>
                                <a:lnTo>
                                  <a:pt x="1560" y="1607"/>
                                </a:lnTo>
                                <a:lnTo>
                                  <a:pt x="1560" y="156"/>
                                </a:lnTo>
                                <a:lnTo>
                                  <a:pt x="1545" y="90"/>
                                </a:lnTo>
                                <a:lnTo>
                                  <a:pt x="1506" y="39"/>
                                </a:lnTo>
                                <a:lnTo>
                                  <a:pt x="1449" y="7"/>
                                </a:lnTo>
                                <a:lnTo>
                                  <a:pt x="1404" y="0"/>
                                </a:lnTo>
                                <a:lnTo>
                                  <a:pt x="155" y="0"/>
                                </a:lnTo>
                                <a:lnTo>
                                  <a:pt x="90" y="15"/>
                                </a:lnTo>
                                <a:lnTo>
                                  <a:pt x="38" y="54"/>
                                </a:lnTo>
                                <a:lnTo>
                                  <a:pt x="7" y="112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8C841" id="Group 24" o:spid="_x0000_s1026" style="position:absolute;margin-left:73.75pt;margin-top:44.35pt;width:78pt;height:88.1pt;z-index:-251659776;mso-position-horizontal-relative:page" coordorigin="1475,887" coordsize="1560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">
                <v:shape id="Freeform 25" o:spid="_x0000_s1027" style="position:absolute;left:1475;top:887;width:1560;height:1762;visibility:visible;mso-wrap-style:square;v-text-anchor:top" coordsize="1560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" path="m,156l,1607r15,66l54,1724r57,32l156,1762r1248,l1470,1748r52,-39l1553,1652r7,-45l1560,156,1545,90,1506,39,1449,7,1404,,155,,90,15,38,54,7,112,,156xe" fillcolor="#8db3e2 [1311]" stroked="f">
                  <v:path arrowok="t" o:connecttype="custom" o:connectlocs="0,1043;0,2494;15,2560;54,2611;111,2643;156,2649;1404,2649;1470,2635;1522,2596;1553,2539;1560,2494;1560,1043;1545,977;1506,926;1449,894;1404,887;155,887;90,902;38,941;7,999;0,1043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2322830</wp:posOffset>
                </wp:positionH>
                <wp:positionV relativeFrom="paragraph">
                  <wp:posOffset>563245</wp:posOffset>
                </wp:positionV>
                <wp:extent cx="989965" cy="1118870"/>
                <wp:effectExtent l="8255" t="2540" r="1905" b="2540"/>
                <wp:wrapNone/>
                <wp:docPr id="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965" cy="1118870"/>
                          <a:chOff x="3658" y="887"/>
                          <a:chExt cx="1559" cy="1762"/>
                        </a:xfrm>
                      </wpg:grpSpPr>
                      <wps:wsp>
                        <wps:cNvPr id="9" name="Freeform 23"/>
                        <wps:cNvSpPr>
                          <a:spLocks/>
                        </wps:cNvSpPr>
                        <wps:spPr bwMode="auto">
                          <a:xfrm>
                            <a:off x="3658" y="887"/>
                            <a:ext cx="1559" cy="1762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1559"/>
                              <a:gd name="T2" fmla="+- 0 1043 887"/>
                              <a:gd name="T3" fmla="*/ 1043 h 1762"/>
                              <a:gd name="T4" fmla="+- 0 3658 3658"/>
                              <a:gd name="T5" fmla="*/ T4 w 1559"/>
                              <a:gd name="T6" fmla="+- 0 2494 887"/>
                              <a:gd name="T7" fmla="*/ 2494 h 1762"/>
                              <a:gd name="T8" fmla="+- 0 3673 3658"/>
                              <a:gd name="T9" fmla="*/ T8 w 1559"/>
                              <a:gd name="T10" fmla="+- 0 2560 887"/>
                              <a:gd name="T11" fmla="*/ 2560 h 1762"/>
                              <a:gd name="T12" fmla="+- 0 3712 3658"/>
                              <a:gd name="T13" fmla="*/ T12 w 1559"/>
                              <a:gd name="T14" fmla="+- 0 2611 887"/>
                              <a:gd name="T15" fmla="*/ 2611 h 1762"/>
                              <a:gd name="T16" fmla="+- 0 3769 3658"/>
                              <a:gd name="T17" fmla="*/ T16 w 1559"/>
                              <a:gd name="T18" fmla="+- 0 2643 887"/>
                              <a:gd name="T19" fmla="*/ 2643 h 1762"/>
                              <a:gd name="T20" fmla="+- 0 3814 3658"/>
                              <a:gd name="T21" fmla="*/ T20 w 1559"/>
                              <a:gd name="T22" fmla="+- 0 2649 887"/>
                              <a:gd name="T23" fmla="*/ 2649 h 1762"/>
                              <a:gd name="T24" fmla="+- 0 5062 3658"/>
                              <a:gd name="T25" fmla="*/ T24 w 1559"/>
                              <a:gd name="T26" fmla="+- 0 2649 887"/>
                              <a:gd name="T27" fmla="*/ 2649 h 1762"/>
                              <a:gd name="T28" fmla="+- 0 5128 3658"/>
                              <a:gd name="T29" fmla="*/ T28 w 1559"/>
                              <a:gd name="T30" fmla="+- 0 2635 887"/>
                              <a:gd name="T31" fmla="*/ 2635 h 1762"/>
                              <a:gd name="T32" fmla="+- 0 5180 3658"/>
                              <a:gd name="T33" fmla="*/ T32 w 1559"/>
                              <a:gd name="T34" fmla="+- 0 2596 887"/>
                              <a:gd name="T35" fmla="*/ 2596 h 1762"/>
                              <a:gd name="T36" fmla="+- 0 5211 3658"/>
                              <a:gd name="T37" fmla="*/ T36 w 1559"/>
                              <a:gd name="T38" fmla="+- 0 2539 887"/>
                              <a:gd name="T39" fmla="*/ 2539 h 1762"/>
                              <a:gd name="T40" fmla="+- 0 5218 3658"/>
                              <a:gd name="T41" fmla="*/ T40 w 1559"/>
                              <a:gd name="T42" fmla="+- 0 2494 887"/>
                              <a:gd name="T43" fmla="*/ 2494 h 1762"/>
                              <a:gd name="T44" fmla="+- 0 5218 3658"/>
                              <a:gd name="T45" fmla="*/ T44 w 1559"/>
                              <a:gd name="T46" fmla="+- 0 1043 887"/>
                              <a:gd name="T47" fmla="*/ 1043 h 1762"/>
                              <a:gd name="T48" fmla="+- 0 5203 3658"/>
                              <a:gd name="T49" fmla="*/ T48 w 1559"/>
                              <a:gd name="T50" fmla="+- 0 977 887"/>
                              <a:gd name="T51" fmla="*/ 977 h 1762"/>
                              <a:gd name="T52" fmla="+- 0 5164 3658"/>
                              <a:gd name="T53" fmla="*/ T52 w 1559"/>
                              <a:gd name="T54" fmla="+- 0 926 887"/>
                              <a:gd name="T55" fmla="*/ 926 h 1762"/>
                              <a:gd name="T56" fmla="+- 0 5107 3658"/>
                              <a:gd name="T57" fmla="*/ T56 w 1559"/>
                              <a:gd name="T58" fmla="+- 0 894 887"/>
                              <a:gd name="T59" fmla="*/ 894 h 1762"/>
                              <a:gd name="T60" fmla="+- 0 5062 3658"/>
                              <a:gd name="T61" fmla="*/ T60 w 1559"/>
                              <a:gd name="T62" fmla="+- 0 887 887"/>
                              <a:gd name="T63" fmla="*/ 887 h 1762"/>
                              <a:gd name="T64" fmla="+- 0 3814 3658"/>
                              <a:gd name="T65" fmla="*/ T64 w 1559"/>
                              <a:gd name="T66" fmla="+- 0 887 887"/>
                              <a:gd name="T67" fmla="*/ 887 h 1762"/>
                              <a:gd name="T68" fmla="+- 0 3748 3658"/>
                              <a:gd name="T69" fmla="*/ T68 w 1559"/>
                              <a:gd name="T70" fmla="+- 0 902 887"/>
                              <a:gd name="T71" fmla="*/ 902 h 1762"/>
                              <a:gd name="T72" fmla="+- 0 3696 3658"/>
                              <a:gd name="T73" fmla="*/ T72 w 1559"/>
                              <a:gd name="T74" fmla="+- 0 941 887"/>
                              <a:gd name="T75" fmla="*/ 941 h 1762"/>
                              <a:gd name="T76" fmla="+- 0 3665 3658"/>
                              <a:gd name="T77" fmla="*/ T76 w 1559"/>
                              <a:gd name="T78" fmla="+- 0 998 887"/>
                              <a:gd name="T79" fmla="*/ 998 h 1762"/>
                              <a:gd name="T80" fmla="+- 0 3658 3658"/>
                              <a:gd name="T81" fmla="*/ T80 w 1559"/>
                              <a:gd name="T82" fmla="+- 0 1043 887"/>
                              <a:gd name="T83" fmla="*/ 1043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59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5" y="1673"/>
                                </a:lnTo>
                                <a:lnTo>
                                  <a:pt x="54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70" y="1748"/>
                                </a:lnTo>
                                <a:lnTo>
                                  <a:pt x="1522" y="1709"/>
                                </a:lnTo>
                                <a:lnTo>
                                  <a:pt x="1553" y="1652"/>
                                </a:lnTo>
                                <a:lnTo>
                                  <a:pt x="1560" y="1607"/>
                                </a:lnTo>
                                <a:lnTo>
                                  <a:pt x="1560" y="156"/>
                                </a:lnTo>
                                <a:lnTo>
                                  <a:pt x="1545" y="90"/>
                                </a:lnTo>
                                <a:lnTo>
                                  <a:pt x="1506" y="39"/>
                                </a:lnTo>
                                <a:lnTo>
                                  <a:pt x="1449" y="7"/>
                                </a:lnTo>
                                <a:lnTo>
                                  <a:pt x="1404" y="0"/>
                                </a:lnTo>
                                <a:lnTo>
                                  <a:pt x="156" y="0"/>
                                </a:lnTo>
                                <a:lnTo>
                                  <a:pt x="90" y="15"/>
                                </a:lnTo>
                                <a:lnTo>
                                  <a:pt x="38" y="54"/>
                                </a:lnTo>
                                <a:lnTo>
                                  <a:pt x="7" y="111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F625B" id="Group 22" o:spid="_x0000_s1026" style="position:absolute;margin-left:182.9pt;margin-top:44.35pt;width:77.95pt;height:88.1pt;z-index:-251657728;mso-position-horizontal-relative:page" coordorigin="3658,887" coordsize="1559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">
                <v:shape id="Freeform 23" o:spid="_x0000_s1027" style="position:absolute;left:3658;top:887;width:1559;height:1762;visibility:visible;mso-wrap-style:square;v-text-anchor:top" coordsize="1559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" path="m,156l,1607r15,66l54,1724r57,32l156,1762r1248,l1470,1748r52,-39l1553,1652r7,-45l1560,156,1545,90,1506,39,1449,7,1404,,156,,90,15,38,54,7,111,,156xe" fillcolor="#8db3e2 [1311]" stroked="f">
                  <v:path arrowok="t" o:connecttype="custom" o:connectlocs="0,1043;0,2494;15,2560;54,2611;111,2643;156,2649;1404,2649;1470,2635;1522,2596;1553,2539;1560,2494;1560,1043;1545,977;1506,926;1449,894;1404,887;156,887;90,902;38,941;7,998;0,1043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3709670</wp:posOffset>
                </wp:positionH>
                <wp:positionV relativeFrom="paragraph">
                  <wp:posOffset>563245</wp:posOffset>
                </wp:positionV>
                <wp:extent cx="990600" cy="1118870"/>
                <wp:effectExtent l="4445" t="2540" r="5080" b="2540"/>
                <wp:wrapNone/>
                <wp:docPr id="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118870"/>
                          <a:chOff x="5842" y="887"/>
                          <a:chExt cx="1560" cy="1762"/>
                        </a:xfrm>
                      </wpg:grpSpPr>
                      <wps:wsp>
                        <wps:cNvPr id="7" name="Freeform 21"/>
                        <wps:cNvSpPr>
                          <a:spLocks/>
                        </wps:cNvSpPr>
                        <wps:spPr bwMode="auto">
                          <a:xfrm>
                            <a:off x="5842" y="887"/>
                            <a:ext cx="1560" cy="1762"/>
                          </a:xfrm>
                          <a:custGeom>
                            <a:avLst/>
                            <a:gdLst>
                              <a:gd name="T0" fmla="+- 0 5842 5842"/>
                              <a:gd name="T1" fmla="*/ T0 w 1560"/>
                              <a:gd name="T2" fmla="+- 0 1043 887"/>
                              <a:gd name="T3" fmla="*/ 1043 h 1762"/>
                              <a:gd name="T4" fmla="+- 0 5842 5842"/>
                              <a:gd name="T5" fmla="*/ T4 w 1560"/>
                              <a:gd name="T6" fmla="+- 0 2494 887"/>
                              <a:gd name="T7" fmla="*/ 2494 h 1762"/>
                              <a:gd name="T8" fmla="+- 0 5856 5842"/>
                              <a:gd name="T9" fmla="*/ T8 w 1560"/>
                              <a:gd name="T10" fmla="+- 0 2560 887"/>
                              <a:gd name="T11" fmla="*/ 2560 h 1762"/>
                              <a:gd name="T12" fmla="+- 0 5895 5842"/>
                              <a:gd name="T13" fmla="*/ T12 w 1560"/>
                              <a:gd name="T14" fmla="+- 0 2611 887"/>
                              <a:gd name="T15" fmla="*/ 2611 h 1762"/>
                              <a:gd name="T16" fmla="+- 0 5953 5842"/>
                              <a:gd name="T17" fmla="*/ T16 w 1560"/>
                              <a:gd name="T18" fmla="+- 0 2643 887"/>
                              <a:gd name="T19" fmla="*/ 2643 h 1762"/>
                              <a:gd name="T20" fmla="+- 0 5998 5842"/>
                              <a:gd name="T21" fmla="*/ T20 w 1560"/>
                              <a:gd name="T22" fmla="+- 0 2649 887"/>
                              <a:gd name="T23" fmla="*/ 2649 h 1762"/>
                              <a:gd name="T24" fmla="+- 0 7246 5842"/>
                              <a:gd name="T25" fmla="*/ T24 w 1560"/>
                              <a:gd name="T26" fmla="+- 0 2649 887"/>
                              <a:gd name="T27" fmla="*/ 2649 h 1762"/>
                              <a:gd name="T28" fmla="+- 0 7311 5842"/>
                              <a:gd name="T29" fmla="*/ T28 w 1560"/>
                              <a:gd name="T30" fmla="+- 0 2635 887"/>
                              <a:gd name="T31" fmla="*/ 2635 h 1762"/>
                              <a:gd name="T32" fmla="+- 0 7363 5842"/>
                              <a:gd name="T33" fmla="*/ T32 w 1560"/>
                              <a:gd name="T34" fmla="+- 0 2596 887"/>
                              <a:gd name="T35" fmla="*/ 2596 h 1762"/>
                              <a:gd name="T36" fmla="+- 0 7395 5842"/>
                              <a:gd name="T37" fmla="*/ T36 w 1560"/>
                              <a:gd name="T38" fmla="+- 0 2539 887"/>
                              <a:gd name="T39" fmla="*/ 2539 h 1762"/>
                              <a:gd name="T40" fmla="+- 0 7401 5842"/>
                              <a:gd name="T41" fmla="*/ T40 w 1560"/>
                              <a:gd name="T42" fmla="+- 0 2494 887"/>
                              <a:gd name="T43" fmla="*/ 2494 h 1762"/>
                              <a:gd name="T44" fmla="+- 0 7401 5842"/>
                              <a:gd name="T45" fmla="*/ T44 w 1560"/>
                              <a:gd name="T46" fmla="+- 0 1043 887"/>
                              <a:gd name="T47" fmla="*/ 1043 h 1762"/>
                              <a:gd name="T48" fmla="+- 0 7386 5842"/>
                              <a:gd name="T49" fmla="*/ T48 w 1560"/>
                              <a:gd name="T50" fmla="+- 0 977 887"/>
                              <a:gd name="T51" fmla="*/ 977 h 1762"/>
                              <a:gd name="T52" fmla="+- 0 7347 5842"/>
                              <a:gd name="T53" fmla="*/ T52 w 1560"/>
                              <a:gd name="T54" fmla="+- 0 926 887"/>
                              <a:gd name="T55" fmla="*/ 926 h 1762"/>
                              <a:gd name="T56" fmla="+- 0 7290 5842"/>
                              <a:gd name="T57" fmla="*/ T56 w 1560"/>
                              <a:gd name="T58" fmla="+- 0 894 887"/>
                              <a:gd name="T59" fmla="*/ 894 h 1762"/>
                              <a:gd name="T60" fmla="+- 0 7245 5842"/>
                              <a:gd name="T61" fmla="*/ T60 w 1560"/>
                              <a:gd name="T62" fmla="+- 0 887 887"/>
                              <a:gd name="T63" fmla="*/ 887 h 1762"/>
                              <a:gd name="T64" fmla="+- 0 5997 5842"/>
                              <a:gd name="T65" fmla="*/ T64 w 1560"/>
                              <a:gd name="T66" fmla="+- 0 887 887"/>
                              <a:gd name="T67" fmla="*/ 887 h 1762"/>
                              <a:gd name="T68" fmla="+- 0 5931 5842"/>
                              <a:gd name="T69" fmla="*/ T68 w 1560"/>
                              <a:gd name="T70" fmla="+- 0 902 887"/>
                              <a:gd name="T71" fmla="*/ 902 h 1762"/>
                              <a:gd name="T72" fmla="+- 0 5880 5842"/>
                              <a:gd name="T73" fmla="*/ T72 w 1560"/>
                              <a:gd name="T74" fmla="+- 0 941 887"/>
                              <a:gd name="T75" fmla="*/ 941 h 1762"/>
                              <a:gd name="T76" fmla="+- 0 5848 5842"/>
                              <a:gd name="T77" fmla="*/ T76 w 1560"/>
                              <a:gd name="T78" fmla="+- 0 999 887"/>
                              <a:gd name="T79" fmla="*/ 999 h 1762"/>
                              <a:gd name="T80" fmla="+- 0 5842 5842"/>
                              <a:gd name="T81" fmla="*/ T80 w 1560"/>
                              <a:gd name="T82" fmla="+- 0 1043 887"/>
                              <a:gd name="T83" fmla="*/ 1043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0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4" y="1673"/>
                                </a:lnTo>
                                <a:lnTo>
                                  <a:pt x="53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69" y="1748"/>
                                </a:lnTo>
                                <a:lnTo>
                                  <a:pt x="1521" y="1709"/>
                                </a:lnTo>
                                <a:lnTo>
                                  <a:pt x="1553" y="1652"/>
                                </a:lnTo>
                                <a:lnTo>
                                  <a:pt x="1559" y="1607"/>
                                </a:lnTo>
                                <a:lnTo>
                                  <a:pt x="1559" y="156"/>
                                </a:lnTo>
                                <a:lnTo>
                                  <a:pt x="1544" y="90"/>
                                </a:lnTo>
                                <a:lnTo>
                                  <a:pt x="1505" y="39"/>
                                </a:lnTo>
                                <a:lnTo>
                                  <a:pt x="1448" y="7"/>
                                </a:lnTo>
                                <a:lnTo>
                                  <a:pt x="1403" y="0"/>
                                </a:lnTo>
                                <a:lnTo>
                                  <a:pt x="155" y="0"/>
                                </a:lnTo>
                                <a:lnTo>
                                  <a:pt x="89" y="15"/>
                                </a:lnTo>
                                <a:lnTo>
                                  <a:pt x="38" y="54"/>
                                </a:lnTo>
                                <a:lnTo>
                                  <a:pt x="6" y="112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72570" id="Group 20" o:spid="_x0000_s1026" style="position:absolute;margin-left:292.1pt;margin-top:44.35pt;width:78pt;height:88.1pt;z-index:-251655680;mso-position-horizontal-relative:page" coordorigin="5842,887" coordsize="1560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">
                <v:shape id="Freeform 21" o:spid="_x0000_s1027" style="position:absolute;left:5842;top:887;width:1560;height:1762;visibility:visible;mso-wrap-style:square;v-text-anchor:top" coordsize="1560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" path="m,156l,1607r14,66l53,1724r58,32l156,1762r1248,l1469,1748r52,-39l1553,1652r6,-45l1559,156,1544,90,1505,39,1448,7,1403,,155,,89,15,38,54,6,112,,156xe" fillcolor="#8db3e2 [1311]" stroked="f">
                  <v:path arrowok="t" o:connecttype="custom" o:connectlocs="0,1043;0,2494;14,2560;53,2611;111,2643;156,2649;1404,2649;1469,2635;1521,2596;1553,2539;1559,2494;1559,1043;1544,977;1505,926;1448,894;1403,887;155,887;89,902;38,941;6,999;0,1043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5095875</wp:posOffset>
                </wp:positionH>
                <wp:positionV relativeFrom="paragraph">
                  <wp:posOffset>563245</wp:posOffset>
                </wp:positionV>
                <wp:extent cx="989965" cy="1118870"/>
                <wp:effectExtent l="0" t="2540" r="635" b="2540"/>
                <wp:wrapNone/>
                <wp:docPr id="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965" cy="1118870"/>
                          <a:chOff x="8025" y="887"/>
                          <a:chExt cx="1559" cy="1762"/>
                        </a:xfrm>
                      </wpg:grpSpPr>
                      <wps:wsp>
                        <wps:cNvPr id="5" name="Freeform 19"/>
                        <wps:cNvSpPr>
                          <a:spLocks/>
                        </wps:cNvSpPr>
                        <wps:spPr bwMode="auto">
                          <a:xfrm>
                            <a:off x="8025" y="887"/>
                            <a:ext cx="1559" cy="1762"/>
                          </a:xfrm>
                          <a:custGeom>
                            <a:avLst/>
                            <a:gdLst>
                              <a:gd name="T0" fmla="+- 0 8025 8025"/>
                              <a:gd name="T1" fmla="*/ T0 w 1559"/>
                              <a:gd name="T2" fmla="+- 0 1043 887"/>
                              <a:gd name="T3" fmla="*/ 1043 h 1762"/>
                              <a:gd name="T4" fmla="+- 0 8025 8025"/>
                              <a:gd name="T5" fmla="*/ T4 w 1559"/>
                              <a:gd name="T6" fmla="+- 0 2494 887"/>
                              <a:gd name="T7" fmla="*/ 2494 h 1762"/>
                              <a:gd name="T8" fmla="+- 0 8040 8025"/>
                              <a:gd name="T9" fmla="*/ T8 w 1559"/>
                              <a:gd name="T10" fmla="+- 0 2560 887"/>
                              <a:gd name="T11" fmla="*/ 2560 h 1762"/>
                              <a:gd name="T12" fmla="+- 0 8079 8025"/>
                              <a:gd name="T13" fmla="*/ T12 w 1559"/>
                              <a:gd name="T14" fmla="+- 0 2611 887"/>
                              <a:gd name="T15" fmla="*/ 2611 h 1762"/>
                              <a:gd name="T16" fmla="+- 0 8136 8025"/>
                              <a:gd name="T17" fmla="*/ T16 w 1559"/>
                              <a:gd name="T18" fmla="+- 0 2643 887"/>
                              <a:gd name="T19" fmla="*/ 2643 h 1762"/>
                              <a:gd name="T20" fmla="+- 0 8181 8025"/>
                              <a:gd name="T21" fmla="*/ T20 w 1559"/>
                              <a:gd name="T22" fmla="+- 0 2649 887"/>
                              <a:gd name="T23" fmla="*/ 2649 h 1762"/>
                              <a:gd name="T24" fmla="+- 0 9429 8025"/>
                              <a:gd name="T25" fmla="*/ T24 w 1559"/>
                              <a:gd name="T26" fmla="+- 0 2649 887"/>
                              <a:gd name="T27" fmla="*/ 2649 h 1762"/>
                              <a:gd name="T28" fmla="+- 0 9495 8025"/>
                              <a:gd name="T29" fmla="*/ T28 w 1559"/>
                              <a:gd name="T30" fmla="+- 0 2635 887"/>
                              <a:gd name="T31" fmla="*/ 2635 h 1762"/>
                              <a:gd name="T32" fmla="+- 0 9546 8025"/>
                              <a:gd name="T33" fmla="*/ T32 w 1559"/>
                              <a:gd name="T34" fmla="+- 0 2596 887"/>
                              <a:gd name="T35" fmla="*/ 2596 h 1762"/>
                              <a:gd name="T36" fmla="+- 0 9578 8025"/>
                              <a:gd name="T37" fmla="*/ T36 w 1559"/>
                              <a:gd name="T38" fmla="+- 0 2539 887"/>
                              <a:gd name="T39" fmla="*/ 2539 h 1762"/>
                              <a:gd name="T40" fmla="+- 0 9584 8025"/>
                              <a:gd name="T41" fmla="*/ T40 w 1559"/>
                              <a:gd name="T42" fmla="+- 0 2494 887"/>
                              <a:gd name="T43" fmla="*/ 2494 h 1762"/>
                              <a:gd name="T44" fmla="+- 0 9584 8025"/>
                              <a:gd name="T45" fmla="*/ T44 w 1559"/>
                              <a:gd name="T46" fmla="+- 0 1043 887"/>
                              <a:gd name="T47" fmla="*/ 1043 h 1762"/>
                              <a:gd name="T48" fmla="+- 0 9570 8025"/>
                              <a:gd name="T49" fmla="*/ T48 w 1559"/>
                              <a:gd name="T50" fmla="+- 0 977 887"/>
                              <a:gd name="T51" fmla="*/ 977 h 1762"/>
                              <a:gd name="T52" fmla="+- 0 9531 8025"/>
                              <a:gd name="T53" fmla="*/ T52 w 1559"/>
                              <a:gd name="T54" fmla="+- 0 926 887"/>
                              <a:gd name="T55" fmla="*/ 926 h 1762"/>
                              <a:gd name="T56" fmla="+- 0 9473 8025"/>
                              <a:gd name="T57" fmla="*/ T56 w 1559"/>
                              <a:gd name="T58" fmla="+- 0 894 887"/>
                              <a:gd name="T59" fmla="*/ 894 h 1762"/>
                              <a:gd name="T60" fmla="+- 0 9428 8025"/>
                              <a:gd name="T61" fmla="*/ T60 w 1559"/>
                              <a:gd name="T62" fmla="+- 0 887 887"/>
                              <a:gd name="T63" fmla="*/ 887 h 1762"/>
                              <a:gd name="T64" fmla="+- 0 8180 8025"/>
                              <a:gd name="T65" fmla="*/ T64 w 1559"/>
                              <a:gd name="T66" fmla="+- 0 887 887"/>
                              <a:gd name="T67" fmla="*/ 887 h 1762"/>
                              <a:gd name="T68" fmla="+- 0 8115 8025"/>
                              <a:gd name="T69" fmla="*/ T68 w 1559"/>
                              <a:gd name="T70" fmla="+- 0 902 887"/>
                              <a:gd name="T71" fmla="*/ 902 h 1762"/>
                              <a:gd name="T72" fmla="+- 0 8063 8025"/>
                              <a:gd name="T73" fmla="*/ T72 w 1559"/>
                              <a:gd name="T74" fmla="+- 0 941 887"/>
                              <a:gd name="T75" fmla="*/ 941 h 1762"/>
                              <a:gd name="T76" fmla="+- 0 8032 8025"/>
                              <a:gd name="T77" fmla="*/ T76 w 1559"/>
                              <a:gd name="T78" fmla="+- 0 998 887"/>
                              <a:gd name="T79" fmla="*/ 998 h 1762"/>
                              <a:gd name="T80" fmla="+- 0 8025 8025"/>
                              <a:gd name="T81" fmla="*/ T80 w 1559"/>
                              <a:gd name="T82" fmla="+- 0 1043 887"/>
                              <a:gd name="T83" fmla="*/ 1043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59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5" y="1673"/>
                                </a:lnTo>
                                <a:lnTo>
                                  <a:pt x="54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70" y="1748"/>
                                </a:lnTo>
                                <a:lnTo>
                                  <a:pt x="1521" y="1709"/>
                                </a:lnTo>
                                <a:lnTo>
                                  <a:pt x="1553" y="1652"/>
                                </a:lnTo>
                                <a:lnTo>
                                  <a:pt x="1559" y="1607"/>
                                </a:lnTo>
                                <a:lnTo>
                                  <a:pt x="1559" y="156"/>
                                </a:lnTo>
                                <a:lnTo>
                                  <a:pt x="1545" y="90"/>
                                </a:lnTo>
                                <a:lnTo>
                                  <a:pt x="1506" y="39"/>
                                </a:lnTo>
                                <a:lnTo>
                                  <a:pt x="1448" y="7"/>
                                </a:lnTo>
                                <a:lnTo>
                                  <a:pt x="1403" y="0"/>
                                </a:lnTo>
                                <a:lnTo>
                                  <a:pt x="155" y="0"/>
                                </a:lnTo>
                                <a:lnTo>
                                  <a:pt x="90" y="15"/>
                                </a:lnTo>
                                <a:lnTo>
                                  <a:pt x="38" y="54"/>
                                </a:lnTo>
                                <a:lnTo>
                                  <a:pt x="7" y="111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9809B" id="Group 18" o:spid="_x0000_s1026" style="position:absolute;margin-left:401.25pt;margin-top:44.35pt;width:77.95pt;height:88.1pt;z-index:-251653632;mso-position-horizontal-relative:page" coordorigin="8025,887" coordsize="1559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">
                <v:shape id="Freeform 19" o:spid="_x0000_s1027" style="position:absolute;left:8025;top:887;width:1559;height:1762;visibility:visible;mso-wrap-style:square;v-text-anchor:top" coordsize="1559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" path="m,156l,1607r15,66l54,1724r57,32l156,1762r1248,l1470,1748r51,-39l1553,1652r6,-45l1559,156,1545,90,1506,39,1448,7,1403,,155,,90,15,38,54,7,111,,156xe" fillcolor="#8db3e2 [1311]" stroked="f">
                  <v:path arrowok="t" o:connecttype="custom" o:connectlocs="0,1043;0,2494;15,2560;54,2611;111,2643;156,2649;1404,2649;1470,2635;1521,2596;1553,2539;1559,2494;1559,1043;1545,977;1506,926;1448,894;1403,887;155,887;90,902;38,941;7,998;0,1043" o:connectangles="0,0,0,0,0,0,0,0,0,0,0,0,0,0,0,0,0,0,0,0,0"/>
                </v:shape>
                <w10:wrap anchorx="page"/>
              </v:group>
            </w:pict>
          </mc:Fallback>
        </mc:AlternateContent>
      </w:r>
      <w:r w:rsidR="00F91D49">
        <w:rPr>
          <w:rFonts w:ascii="Calibri" w:eastAsia="Calibri" w:hAnsi="Calibri" w:cs="Calibri"/>
          <w:sz w:val="22"/>
          <w:szCs w:val="22"/>
        </w:rPr>
        <w:t>In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abo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4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x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l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 xml:space="preserve">s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w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ser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ed that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there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are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-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ph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z w:val="22"/>
          <w:szCs w:val="22"/>
        </w:rPr>
        <w:t>ic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ch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91D49">
        <w:rPr>
          <w:rFonts w:ascii="Calibri" w:eastAsia="Calibri" w:hAnsi="Calibri" w:cs="Calibri"/>
          <w:sz w:val="22"/>
          <w:szCs w:val="22"/>
        </w:rPr>
        <w:t>ra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rs in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z w:val="22"/>
          <w:szCs w:val="22"/>
        </w:rPr>
        <w:t>.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ese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 w:rsidR="00F91D4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F91D49">
        <w:rPr>
          <w:rFonts w:ascii="Calibri" w:eastAsia="Calibri" w:hAnsi="Calibri" w:cs="Calibri"/>
          <w:sz w:val="22"/>
          <w:szCs w:val="22"/>
        </w:rPr>
        <w:t>s a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 xml:space="preserve">e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useful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to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 xml:space="preserve">us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will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 th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m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. A</w:t>
      </w:r>
      <w:r w:rsidR="00F91D49">
        <w:rPr>
          <w:rFonts w:ascii="Calibri" w:eastAsia="Calibri" w:hAnsi="Calibri" w:cs="Calibri"/>
          <w:spacing w:val="-4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y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wo</w:t>
      </w:r>
      <w:r w:rsidR="00F91D49">
        <w:rPr>
          <w:rFonts w:ascii="Calibri" w:eastAsia="Calibri" w:hAnsi="Calibri" w:cs="Calibri"/>
          <w:sz w:val="22"/>
          <w:szCs w:val="22"/>
        </w:rPr>
        <w:t>rd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w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ich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tai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an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ph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z w:val="22"/>
          <w:szCs w:val="22"/>
        </w:rPr>
        <w:t>ic ch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91D49">
        <w:rPr>
          <w:rFonts w:ascii="Calibri" w:eastAsia="Calibri" w:hAnsi="Calibri" w:cs="Calibri"/>
          <w:sz w:val="22"/>
          <w:szCs w:val="22"/>
        </w:rPr>
        <w:t>racters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(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…</w:t>
      </w:r>
      <w:r w:rsidR="00F91D49">
        <w:rPr>
          <w:rFonts w:ascii="Calibri" w:eastAsia="Calibri" w:hAnsi="Calibri" w:cs="Calibri"/>
          <w:sz w:val="22"/>
          <w:szCs w:val="22"/>
        </w:rPr>
        <w:t xml:space="preserve">Z,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…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F91D49">
        <w:rPr>
          <w:rFonts w:ascii="Calibri" w:eastAsia="Calibri" w:hAnsi="Calibri" w:cs="Calibri"/>
          <w:sz w:val="22"/>
          <w:szCs w:val="22"/>
        </w:rPr>
        <w:t>)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will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gn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red.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w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F91D49">
        <w:rPr>
          <w:rFonts w:ascii="Calibri" w:eastAsia="Calibri" w:hAnsi="Calibri" w:cs="Calibri"/>
          <w:sz w:val="22"/>
          <w:szCs w:val="22"/>
        </w:rPr>
        <w:t>r p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ep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ce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z w:val="22"/>
          <w:szCs w:val="22"/>
        </w:rPr>
        <w:t>si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g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w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l h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st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:</w:t>
      </w:r>
    </w:p>
    <w:p w:rsidR="00221702" w:rsidRDefault="00B452F5">
      <w:pPr>
        <w:spacing w:before="16" w:line="258" w:lineRule="auto"/>
        <w:ind w:left="100" w:right="1264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>
                <wp:simplePos x="0" y="0"/>
                <wp:positionH relativeFrom="column">
                  <wp:posOffset>5692775</wp:posOffset>
                </wp:positionH>
                <wp:positionV relativeFrom="paragraph">
                  <wp:posOffset>38735</wp:posOffset>
                </wp:positionV>
                <wp:extent cx="864235" cy="1009015"/>
                <wp:effectExtent l="0" t="0" r="12065" b="1968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1009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4F" w:rsidRPr="00B452F5" w:rsidRDefault="00300C47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If word passed both tests add it </w:t>
                            </w:r>
                            <w:r w:rsidR="00037F4F" w:rsidRPr="00B452F5">
                              <w:rPr>
                                <w:rFonts w:asciiTheme="minorHAnsi" w:hAnsiTheme="minorHAnsi" w:cstheme="minorHAnsi"/>
                              </w:rPr>
                              <w:t>to the file in</w:t>
                            </w:r>
                          </w:p>
                          <w:p w:rsidR="00037F4F" w:rsidRPr="00B452F5" w:rsidRDefault="00037F4F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specified</w:t>
                            </w:r>
                            <w:proofErr w:type="gramEnd"/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 format</w:t>
                            </w:r>
                          </w:p>
                          <w:p w:rsidR="00037F4F" w:rsidRPr="00300C47" w:rsidRDefault="00037F4F" w:rsidP="00037F4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48.25pt;margin-top:3.05pt;width:68.05pt;height:79.4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" fillcolor="#8db3e2 [1311]" strokecolor="#8db3e2 [1311]">
                <v:textbox>
                  <w:txbxContent>
                    <w:p w:rsidR="00037F4F" w:rsidRPr="00B452F5" w:rsidRDefault="00300C47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 xml:space="preserve">If word passed both tests add it </w:t>
                      </w:r>
                      <w:r w:rsidR="00037F4F" w:rsidRPr="00B452F5">
                        <w:rPr>
                          <w:rFonts w:asciiTheme="minorHAnsi" w:hAnsiTheme="minorHAnsi" w:cstheme="minorHAnsi"/>
                        </w:rPr>
                        <w:t>to the file in</w:t>
                      </w:r>
                    </w:p>
                    <w:p w:rsidR="00037F4F" w:rsidRPr="00B452F5" w:rsidRDefault="00037F4F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 w:rsidRPr="00B452F5">
                        <w:rPr>
                          <w:rFonts w:asciiTheme="minorHAnsi" w:hAnsiTheme="minorHAnsi" w:cstheme="minorHAnsi"/>
                        </w:rPr>
                        <w:t>specified</w:t>
                      </w:r>
                      <w:proofErr w:type="gramEnd"/>
                      <w:r w:rsidRPr="00B452F5">
                        <w:rPr>
                          <w:rFonts w:asciiTheme="minorHAnsi" w:hAnsiTheme="minorHAnsi" w:cstheme="minorHAnsi"/>
                        </w:rPr>
                        <w:t xml:space="preserve"> format</w:t>
                      </w:r>
                    </w:p>
                    <w:p w:rsidR="00037F4F" w:rsidRPr="00300C47" w:rsidRDefault="00037F4F" w:rsidP="00037F4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38735</wp:posOffset>
                </wp:positionV>
                <wp:extent cx="864235" cy="1018540"/>
                <wp:effectExtent l="0" t="0" r="12065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1018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4F" w:rsidRPr="00B452F5" w:rsidRDefault="00300C47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Check for</w:t>
                            </w:r>
                          </w:p>
                          <w:p w:rsidR="00037F4F" w:rsidRPr="00B452F5" w:rsidRDefault="00B452F5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</w:rPr>
                              <w:t>stopwords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. If </w:t>
                            </w:r>
                            <w:r w:rsidR="00037F4F" w:rsidRPr="00B452F5">
                              <w:rPr>
                                <w:rFonts w:asciiTheme="minorHAnsi" w:hAnsiTheme="minorHAnsi" w:cstheme="minorHAnsi"/>
                              </w:rPr>
                              <w:t>found in</w:t>
                            </w:r>
                          </w:p>
                          <w:p w:rsidR="00037F4F" w:rsidRPr="00B452F5" w:rsidRDefault="00037F4F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proofErr w:type="gramStart"/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stopwords</w:t>
                            </w:r>
                            <w:proofErr w:type="spellEnd"/>
                            <w:proofErr w:type="gramEnd"/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 list ignore the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9.5pt;margin-top:3.05pt;width:68.05pt;height:80.2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" fillcolor="#8db3e2 [1311]" strokecolor="#8db3e2 [1311]">
                <v:textbox>
                  <w:txbxContent>
                    <w:p w:rsidR="00037F4F" w:rsidRPr="00B452F5" w:rsidRDefault="00300C47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>Check for</w:t>
                      </w:r>
                    </w:p>
                    <w:p w:rsidR="00037F4F" w:rsidRPr="00B452F5" w:rsidRDefault="00B452F5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</w:rPr>
                        <w:t>stopwords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 w:cstheme="minorHAnsi"/>
                        </w:rPr>
                        <w:t xml:space="preserve">. If </w:t>
                      </w:r>
                      <w:r w:rsidR="00037F4F" w:rsidRPr="00B452F5">
                        <w:rPr>
                          <w:rFonts w:asciiTheme="minorHAnsi" w:hAnsiTheme="minorHAnsi" w:cstheme="minorHAnsi"/>
                        </w:rPr>
                        <w:t>found in</w:t>
                      </w:r>
                    </w:p>
                    <w:p w:rsidR="00037F4F" w:rsidRPr="00B452F5" w:rsidRDefault="00037F4F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proofErr w:type="gramStart"/>
                      <w:r w:rsidRPr="00B452F5">
                        <w:rPr>
                          <w:rFonts w:asciiTheme="minorHAnsi" w:hAnsiTheme="minorHAnsi" w:cstheme="minorHAnsi"/>
                        </w:rPr>
                        <w:t>stopwords</w:t>
                      </w:r>
                      <w:proofErr w:type="spellEnd"/>
                      <w:proofErr w:type="gramEnd"/>
                      <w:r w:rsidRPr="00B452F5">
                        <w:rPr>
                          <w:rFonts w:asciiTheme="minorHAnsi" w:hAnsiTheme="minorHAnsi" w:cstheme="minorHAnsi"/>
                        </w:rPr>
                        <w:t xml:space="preserve"> list ignore the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38735</wp:posOffset>
                </wp:positionV>
                <wp:extent cx="914400" cy="1018540"/>
                <wp:effectExtent l="0" t="0" r="19050" b="101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18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4F" w:rsidRPr="00B452F5" w:rsidRDefault="00037F4F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Check the word</w:t>
                            </w:r>
                            <w:r w:rsidR="00300C47" w:rsidRPr="00B452F5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if contains non-</w:t>
                            </w:r>
                          </w:p>
                          <w:p w:rsidR="00037F4F" w:rsidRPr="00B452F5" w:rsidRDefault="00037F4F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alphabets</w:t>
                            </w:r>
                            <w:proofErr w:type="gramEnd"/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 ignore this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26.25pt;margin-top:3.05pt;width:1in;height:80.2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" fillcolor="#8db3e2 [1311]" strokecolor="#8db3e2 [1311]">
                <v:textbox>
                  <w:txbxContent>
                    <w:p w:rsidR="00037F4F" w:rsidRPr="00B452F5" w:rsidRDefault="00037F4F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>Check the word</w:t>
                      </w:r>
                      <w:r w:rsidR="00300C47" w:rsidRPr="00B452F5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B452F5">
                        <w:rPr>
                          <w:rFonts w:asciiTheme="minorHAnsi" w:hAnsiTheme="minorHAnsi" w:cstheme="minorHAnsi"/>
                        </w:rPr>
                        <w:t>if contains non-</w:t>
                      </w:r>
                    </w:p>
                    <w:p w:rsidR="00037F4F" w:rsidRPr="00B452F5" w:rsidRDefault="00037F4F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 w:rsidRPr="00B452F5">
                        <w:rPr>
                          <w:rFonts w:asciiTheme="minorHAnsi" w:hAnsiTheme="minorHAnsi" w:cstheme="minorHAnsi"/>
                        </w:rPr>
                        <w:t>alphabets</w:t>
                      </w:r>
                      <w:proofErr w:type="gramEnd"/>
                      <w:r w:rsidRPr="00B452F5">
                        <w:rPr>
                          <w:rFonts w:asciiTheme="minorHAnsi" w:hAnsiTheme="minorHAnsi" w:cstheme="minorHAnsi"/>
                        </w:rPr>
                        <w:t xml:space="preserve"> ignore this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1702" w:rsidRDefault="00221702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  <w:sectPr w:rsidR="004041B6">
          <w:pgSz w:w="12240" w:h="15840"/>
          <w:pgMar w:top="1480" w:right="480" w:bottom="280" w:left="1340" w:header="720" w:footer="720" w:gutter="0"/>
          <w:cols w:space="720"/>
        </w:sectPr>
      </w:pPr>
    </w:p>
    <w:p w:rsidR="00AB10D6" w:rsidRPr="00037F4F" w:rsidRDefault="00AB10D6" w:rsidP="00037F4F">
      <w:pPr>
        <w:spacing w:before="7" w:line="100" w:lineRule="exact"/>
        <w:rPr>
          <w:sz w:val="10"/>
          <w:szCs w:val="10"/>
        </w:rPr>
        <w:sectPr w:rsidR="00AB10D6" w:rsidRPr="00037F4F">
          <w:type w:val="continuous"/>
          <w:pgSz w:w="12240" w:h="15840"/>
          <w:pgMar w:top="1400" w:right="480" w:bottom="280" w:left="1340" w:header="720" w:footer="720" w:gutter="0"/>
          <w:cols w:num="5" w:space="720" w:equalWidth="0">
            <w:col w:w="1552" w:space="925"/>
            <w:col w:w="1241" w:space="900"/>
            <w:col w:w="1328" w:space="868"/>
            <w:col w:w="1302" w:space="870"/>
            <w:col w:w="1434"/>
          </w:cols>
        </w:sectPr>
      </w:pPr>
    </w:p>
    <w:p w:rsidR="00AB10D6" w:rsidRDefault="00221702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6482080</wp:posOffset>
                </wp:positionH>
                <wp:positionV relativeFrom="page">
                  <wp:posOffset>1650365</wp:posOffset>
                </wp:positionV>
                <wp:extent cx="990600" cy="1118870"/>
                <wp:effectExtent l="5080" t="2540" r="4445" b="2540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118870"/>
                          <a:chOff x="10208" y="2599"/>
                          <a:chExt cx="1560" cy="1762"/>
                        </a:xfrm>
                      </wpg:grpSpPr>
                      <wps:wsp>
                        <wps:cNvPr id="3" name="Freeform 9"/>
                        <wps:cNvSpPr>
                          <a:spLocks/>
                        </wps:cNvSpPr>
                        <wps:spPr bwMode="auto">
                          <a:xfrm>
                            <a:off x="10208" y="2599"/>
                            <a:ext cx="1560" cy="1762"/>
                          </a:xfrm>
                          <a:custGeom>
                            <a:avLst/>
                            <a:gdLst>
                              <a:gd name="T0" fmla="+- 0 10208 10208"/>
                              <a:gd name="T1" fmla="*/ T0 w 1560"/>
                              <a:gd name="T2" fmla="+- 0 2755 2599"/>
                              <a:gd name="T3" fmla="*/ 2755 h 1762"/>
                              <a:gd name="T4" fmla="+- 0 10208 10208"/>
                              <a:gd name="T5" fmla="*/ T4 w 1560"/>
                              <a:gd name="T6" fmla="+- 0 4206 2599"/>
                              <a:gd name="T7" fmla="*/ 4206 h 1762"/>
                              <a:gd name="T8" fmla="+- 0 10223 10208"/>
                              <a:gd name="T9" fmla="*/ T8 w 1560"/>
                              <a:gd name="T10" fmla="+- 0 4271 2599"/>
                              <a:gd name="T11" fmla="*/ 4271 h 1762"/>
                              <a:gd name="T12" fmla="+- 0 10262 10208"/>
                              <a:gd name="T13" fmla="*/ T12 w 1560"/>
                              <a:gd name="T14" fmla="+- 0 4323 2599"/>
                              <a:gd name="T15" fmla="*/ 4323 h 1762"/>
                              <a:gd name="T16" fmla="+- 0 10319 10208"/>
                              <a:gd name="T17" fmla="*/ T16 w 1560"/>
                              <a:gd name="T18" fmla="+- 0 4355 2599"/>
                              <a:gd name="T19" fmla="*/ 4355 h 1762"/>
                              <a:gd name="T20" fmla="+- 0 10364 10208"/>
                              <a:gd name="T21" fmla="*/ T20 w 1560"/>
                              <a:gd name="T22" fmla="+- 0 4361 2599"/>
                              <a:gd name="T23" fmla="*/ 4361 h 1762"/>
                              <a:gd name="T24" fmla="+- 0 11612 10208"/>
                              <a:gd name="T25" fmla="*/ T24 w 1560"/>
                              <a:gd name="T26" fmla="+- 0 4361 2599"/>
                              <a:gd name="T27" fmla="*/ 4361 h 1762"/>
                              <a:gd name="T28" fmla="+- 0 11678 10208"/>
                              <a:gd name="T29" fmla="*/ T28 w 1560"/>
                              <a:gd name="T30" fmla="+- 0 4347 2599"/>
                              <a:gd name="T31" fmla="*/ 4347 h 1762"/>
                              <a:gd name="T32" fmla="+- 0 11730 10208"/>
                              <a:gd name="T33" fmla="*/ T32 w 1560"/>
                              <a:gd name="T34" fmla="+- 0 4307 2599"/>
                              <a:gd name="T35" fmla="*/ 4307 h 1762"/>
                              <a:gd name="T36" fmla="+- 0 11761 10208"/>
                              <a:gd name="T37" fmla="*/ T36 w 1560"/>
                              <a:gd name="T38" fmla="+- 0 4250 2599"/>
                              <a:gd name="T39" fmla="*/ 4250 h 1762"/>
                              <a:gd name="T40" fmla="+- 0 11768 10208"/>
                              <a:gd name="T41" fmla="*/ T40 w 1560"/>
                              <a:gd name="T42" fmla="+- 0 4205 2599"/>
                              <a:gd name="T43" fmla="*/ 4205 h 1762"/>
                              <a:gd name="T44" fmla="+- 0 11768 10208"/>
                              <a:gd name="T45" fmla="*/ T44 w 1560"/>
                              <a:gd name="T46" fmla="+- 0 2754 2599"/>
                              <a:gd name="T47" fmla="*/ 2754 h 1762"/>
                              <a:gd name="T48" fmla="+- 0 11753 10208"/>
                              <a:gd name="T49" fmla="*/ T48 w 1560"/>
                              <a:gd name="T50" fmla="+- 0 2689 2599"/>
                              <a:gd name="T51" fmla="*/ 2689 h 1762"/>
                              <a:gd name="T52" fmla="+- 0 11714 10208"/>
                              <a:gd name="T53" fmla="*/ T52 w 1560"/>
                              <a:gd name="T54" fmla="+- 0 2637 2599"/>
                              <a:gd name="T55" fmla="*/ 2637 h 1762"/>
                              <a:gd name="T56" fmla="+- 0 11657 10208"/>
                              <a:gd name="T57" fmla="*/ T56 w 1560"/>
                              <a:gd name="T58" fmla="+- 0 2606 2599"/>
                              <a:gd name="T59" fmla="*/ 2606 h 1762"/>
                              <a:gd name="T60" fmla="+- 0 11612 10208"/>
                              <a:gd name="T61" fmla="*/ T60 w 1560"/>
                              <a:gd name="T62" fmla="+- 0 2599 2599"/>
                              <a:gd name="T63" fmla="*/ 2599 h 1762"/>
                              <a:gd name="T64" fmla="+- 0 10363 10208"/>
                              <a:gd name="T65" fmla="*/ T64 w 1560"/>
                              <a:gd name="T66" fmla="+- 0 2599 2599"/>
                              <a:gd name="T67" fmla="*/ 2599 h 1762"/>
                              <a:gd name="T68" fmla="+- 0 10298 10208"/>
                              <a:gd name="T69" fmla="*/ T68 w 1560"/>
                              <a:gd name="T70" fmla="+- 0 2614 2599"/>
                              <a:gd name="T71" fmla="*/ 2614 h 1762"/>
                              <a:gd name="T72" fmla="+- 0 10246 10208"/>
                              <a:gd name="T73" fmla="*/ T72 w 1560"/>
                              <a:gd name="T74" fmla="+- 0 2653 2599"/>
                              <a:gd name="T75" fmla="*/ 2653 h 1762"/>
                              <a:gd name="T76" fmla="+- 0 10215 10208"/>
                              <a:gd name="T77" fmla="*/ T76 w 1560"/>
                              <a:gd name="T78" fmla="+- 0 2710 2599"/>
                              <a:gd name="T79" fmla="*/ 2710 h 1762"/>
                              <a:gd name="T80" fmla="+- 0 10208 10208"/>
                              <a:gd name="T81" fmla="*/ T80 w 1560"/>
                              <a:gd name="T82" fmla="+- 0 2755 2599"/>
                              <a:gd name="T83" fmla="*/ 2755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0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5" y="1672"/>
                                </a:lnTo>
                                <a:lnTo>
                                  <a:pt x="54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70" y="1748"/>
                                </a:lnTo>
                                <a:lnTo>
                                  <a:pt x="1522" y="1708"/>
                                </a:lnTo>
                                <a:lnTo>
                                  <a:pt x="1553" y="1651"/>
                                </a:lnTo>
                                <a:lnTo>
                                  <a:pt x="1560" y="1606"/>
                                </a:lnTo>
                                <a:lnTo>
                                  <a:pt x="1560" y="155"/>
                                </a:lnTo>
                                <a:lnTo>
                                  <a:pt x="1545" y="90"/>
                                </a:lnTo>
                                <a:lnTo>
                                  <a:pt x="1506" y="38"/>
                                </a:lnTo>
                                <a:lnTo>
                                  <a:pt x="1449" y="7"/>
                                </a:lnTo>
                                <a:lnTo>
                                  <a:pt x="1404" y="0"/>
                                </a:lnTo>
                                <a:lnTo>
                                  <a:pt x="155" y="0"/>
                                </a:lnTo>
                                <a:lnTo>
                                  <a:pt x="90" y="15"/>
                                </a:lnTo>
                                <a:lnTo>
                                  <a:pt x="38" y="54"/>
                                </a:lnTo>
                                <a:lnTo>
                                  <a:pt x="7" y="111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F1008" id="Group 8" o:spid="_x0000_s1026" style="position:absolute;margin-left:510.4pt;margin-top:129.95pt;width:78pt;height:88.1pt;z-index:-251651584;mso-position-horizontal-relative:page;mso-position-vertical-relative:page" coordorigin="10208,2599" coordsize="1560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">
                <v:shape id="Freeform 9" o:spid="_x0000_s1027" style="position:absolute;left:10208;top:2599;width:1560;height:1762;visibility:visible;mso-wrap-style:square;v-text-anchor:top" coordsize="1560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" path="m,156l,1607r15,65l54,1724r57,32l156,1762r1248,l1470,1748r52,-40l1553,1651r7,-45l1560,155,1545,90,1506,38,1449,7,1404,,155,,90,15,38,54,7,111,,156xe" fillcolor="#8db3e2 [1311]" stroked="f">
                  <v:path arrowok="t" o:connecttype="custom" o:connectlocs="0,2755;0,4206;15,4271;54,4323;111,4355;156,4361;1404,4361;1470,4347;1522,4307;1553,4250;1560,4205;1560,2754;1545,2689;1506,2637;1449,2606;1404,2599;155,2599;90,2614;38,2653;7,2710;0,2755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p w:rsidR="00AB10D6" w:rsidRDefault="00F91D49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Pred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on:</w:t>
      </w:r>
    </w:p>
    <w:p w:rsidR="00AB10D6" w:rsidRDefault="00F91D49">
      <w:pPr>
        <w:spacing w:before="22" w:line="259" w:lineRule="auto"/>
        <w:ind w:left="100" w:right="1196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 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.t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 w:rsidR="00221702"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.</w:t>
      </w:r>
      <w:r w:rsidR="0022170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eir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al,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e).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ct.cp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rt.</w:t>
      </w:r>
    </w:p>
    <w:p w:rsidR="00AB10D6" w:rsidRDefault="00F91D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 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AB10D6" w:rsidRDefault="00AB10D6">
      <w:pPr>
        <w:spacing w:before="10" w:line="100" w:lineRule="exact"/>
        <w:rPr>
          <w:sz w:val="10"/>
          <w:szCs w:val="10"/>
        </w:rPr>
      </w:pPr>
    </w:p>
    <w:p w:rsidR="00AB10D6" w:rsidRDefault="00AB10D6">
      <w:pPr>
        <w:spacing w:line="200" w:lineRule="exact"/>
      </w:pPr>
    </w:p>
    <w:p w:rsidR="00AB10D6" w:rsidRDefault="00F91D4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ser.</w:t>
      </w:r>
    </w:p>
    <w:p w:rsidR="00AB10D6" w:rsidRDefault="00F91D49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entence.</w:t>
      </w:r>
    </w:p>
    <w:p w:rsidR="00AB10D6" w:rsidRDefault="00F91D49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n-al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et</w:t>
      </w:r>
      <w:r>
        <w:rPr>
          <w:rFonts w:ascii="Calibri" w:eastAsia="Calibri" w:hAnsi="Calibri" w:cs="Calibri"/>
          <w:sz w:val="22"/>
          <w:szCs w:val="22"/>
        </w:rPr>
        <w:t>ic char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ers.</w:t>
      </w:r>
    </w:p>
    <w:p w:rsidR="00AB10D6" w:rsidRDefault="00F91D49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rd.</w:t>
      </w:r>
    </w:p>
    <w:p w:rsidR="00AB10D6" w:rsidRDefault="00F91D49">
      <w:pPr>
        <w:spacing w:before="20" w:line="259" w:lineRule="auto"/>
        <w:ind w:left="820" w:right="111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If a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ars 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 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i.e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esn’t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’s 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then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earch 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ary.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F91D49">
      <w:pPr>
        <w:spacing w:line="259" w:lineRule="auto"/>
        <w:ind w:left="820" w:right="131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egative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les. 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z w:val="22"/>
          <w:szCs w:val="22"/>
        </w:rPr>
        <w:t>entence.</w:t>
      </w:r>
    </w:p>
    <w:p w:rsidR="00AB10D6" w:rsidRDefault="00F91D49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7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ep 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aga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next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. If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s 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ep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8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</w:p>
    <w:p w:rsidR="00AB10D6" w:rsidRDefault="00F91D49">
      <w:pPr>
        <w:spacing w:before="22" w:line="259" w:lineRule="auto"/>
        <w:ind w:left="820" w:right="153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 ne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all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 sent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F91D49">
      <w:pPr>
        <w:spacing w:line="257" w:lineRule="auto"/>
        <w:ind w:left="820" w:right="140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are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t. 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Sente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grea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 neg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B10D6" w:rsidRDefault="00AB10D6">
      <w:pPr>
        <w:spacing w:before="14" w:line="280" w:lineRule="exact"/>
        <w:rPr>
          <w:sz w:val="28"/>
          <w:szCs w:val="28"/>
        </w:rPr>
      </w:pPr>
    </w:p>
    <w:p w:rsidR="00AB10D6" w:rsidRDefault="00F91D49">
      <w:pPr>
        <w:ind w:left="4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rmal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i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z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ti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:</w:t>
      </w:r>
    </w:p>
    <w:p w:rsidR="00AB10D6" w:rsidRDefault="00F91D49">
      <w:pPr>
        <w:spacing w:before="29" w:line="259" w:lineRule="auto"/>
        <w:ind w:left="100" w:right="1342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One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ential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fa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advanta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</w:p>
    <w:p w:rsidR="00AB10D6" w:rsidRDefault="00F91D49">
      <w:pPr>
        <w:spacing w:line="259" w:lineRule="auto"/>
        <w:ind w:left="2981" w:right="5917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y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4</w:t>
      </w:r>
      <w:r>
        <w:rPr>
          <w:rFonts w:ascii="Calibri" w:eastAsia="Calibri" w:hAnsi="Calibri" w:cs="Calibri"/>
          <w:sz w:val="22"/>
          <w:szCs w:val="22"/>
        </w:rPr>
        <w:t>0 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il    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AB10D6" w:rsidRDefault="00F91D49">
      <w:pPr>
        <w:spacing w:line="260" w:lineRule="exact"/>
        <w:ind w:left="10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ab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s as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 ha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pp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 lar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il is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, it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gi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an</w:t>
      </w:r>
    </w:p>
    <w:p w:rsidR="00AB10D6" w:rsidRDefault="00F91D49">
      <w:pPr>
        <w:spacing w:before="22" w:line="259" w:lineRule="auto"/>
        <w:ind w:left="100" w:right="971"/>
        <w:rPr>
          <w:rFonts w:ascii="Calibri" w:eastAsia="Calibri" w:hAnsi="Calibri" w:cs="Calibri"/>
          <w:sz w:val="22"/>
          <w:szCs w:val="22"/>
        </w:rPr>
        <w:sectPr w:rsidR="00AB10D6">
          <w:type w:val="continuous"/>
          <w:pgSz w:w="12240" w:h="15840"/>
          <w:pgMar w:top="1400" w:right="480" w:bottom="280" w:left="1340" w:header="720" w:footer="720" w:gutter="0"/>
          <w:cols w:space="720"/>
        </w:sectPr>
      </w:pP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ll lead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egative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ences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 be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ed pos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ffect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 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rd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>/</w:t>
      </w:r>
      <w:proofErr w:type="spellStart"/>
      <w:proofErr w:type="gramStart"/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,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AB10D6" w:rsidRDefault="00F91D49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 6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s:</w:t>
      </w:r>
    </w:p>
    <w:p w:rsidR="00AB10D6" w:rsidRDefault="00F91D49">
      <w:pPr>
        <w:spacing w:before="22" w:line="258" w:lineRule="auto"/>
        <w:ind w:left="820" w:right="6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 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b/>
          <w:sz w:val="24"/>
          <w:szCs w:val="24"/>
        </w:rPr>
        <w:t>te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os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les. 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wo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ce.</w:t>
      </w:r>
    </w:p>
    <w:p w:rsidR="00AB10D6" w:rsidRDefault="00AB10D6">
      <w:pPr>
        <w:spacing w:before="15" w:line="280" w:lineRule="exact"/>
        <w:rPr>
          <w:sz w:val="28"/>
          <w:szCs w:val="28"/>
        </w:rPr>
      </w:pPr>
    </w:p>
    <w:p w:rsidR="00AB10D6" w:rsidRDefault="00F91D49">
      <w:pPr>
        <w:spacing w:line="259" w:lineRule="auto"/>
        <w:ind w:left="820" w:right="70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36"/>
          <w:szCs w:val="36"/>
        </w:rPr>
        <w:t>Examp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le</w:t>
      </w:r>
      <w:r>
        <w:rPr>
          <w:rFonts w:ascii="Calibri" w:eastAsia="Calibri" w:hAnsi="Calibri" w:cs="Calibri"/>
          <w:b/>
          <w:sz w:val="36"/>
          <w:szCs w:val="36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1"/>
          <w:sz w:val="16"/>
          <w:szCs w:val="16"/>
        </w:rPr>
        <w:t>g</w:t>
      </w:r>
      <w:r>
        <w:rPr>
          <w:rFonts w:ascii="Calibri" w:eastAsia="Calibri" w:hAnsi="Calibri" w:cs="Calibri"/>
          <w:sz w:val="16"/>
          <w:szCs w:val="16"/>
        </w:rPr>
        <w:t>u</w:t>
      </w:r>
      <w:r>
        <w:rPr>
          <w:rFonts w:ascii="Calibri" w:eastAsia="Calibri" w:hAnsi="Calibri" w:cs="Calibri"/>
          <w:spacing w:val="-1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>ar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1650 931 7</w:t>
      </w:r>
      <w:r>
        <w:rPr>
          <w:rFonts w:ascii="Calibri" w:eastAsia="Calibri" w:hAnsi="Calibri" w:cs="Calibri"/>
          <w:spacing w:val="-2"/>
          <w:sz w:val="16"/>
          <w:szCs w:val="16"/>
        </w:rPr>
        <w:t>1</w:t>
      </w:r>
      <w:r>
        <w:rPr>
          <w:rFonts w:ascii="Calibri" w:eastAsia="Calibri" w:hAnsi="Calibri" w:cs="Calibri"/>
          <w:sz w:val="16"/>
          <w:szCs w:val="16"/>
        </w:rPr>
        <w:t xml:space="preserve">9 </w:t>
      </w:r>
      <w:proofErr w:type="spellStart"/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nyo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efee</w:t>
      </w:r>
      <w:r>
        <w:rPr>
          <w:rFonts w:ascii="Calibri" w:eastAsia="Calibri" w:hAnsi="Calibri" w:cs="Calibri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ng</w:t>
      </w:r>
      <w:proofErr w:type="spellEnd"/>
      <w:r>
        <w:rPr>
          <w:rFonts w:ascii="Calibri" w:eastAsia="Calibri" w:hAnsi="Calibri" w:cs="Calibri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1 0 1 </w:t>
      </w:r>
      <w:proofErr w:type="spellStart"/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ile</w:t>
      </w:r>
      <w:r>
        <w:rPr>
          <w:rFonts w:ascii="Calibri" w:eastAsia="Calibri" w:hAnsi="Calibri" w:cs="Calibri"/>
          <w:sz w:val="16"/>
          <w:szCs w:val="16"/>
        </w:rPr>
        <w:t>y</w:t>
      </w:r>
      <w:proofErr w:type="spellEnd"/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1963 1256 </w:t>
      </w:r>
      <w:r>
        <w:rPr>
          <w:rFonts w:ascii="Calibri" w:eastAsia="Calibri" w:hAnsi="Calibri" w:cs="Calibri"/>
          <w:spacing w:val="-3"/>
          <w:sz w:val="16"/>
          <w:szCs w:val="16"/>
        </w:rPr>
        <w:t>7</w:t>
      </w:r>
      <w:r>
        <w:rPr>
          <w:rFonts w:ascii="Calibri" w:eastAsia="Calibri" w:hAnsi="Calibri" w:cs="Calibri"/>
          <w:sz w:val="16"/>
          <w:szCs w:val="16"/>
        </w:rPr>
        <w:t xml:space="preserve">07 </w:t>
      </w:r>
      <w:r>
        <w:rPr>
          <w:rFonts w:ascii="Calibri" w:eastAsia="Calibri" w:hAnsi="Calibri" w:cs="Calibri"/>
          <w:spacing w:val="-1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>ur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2715 1273 14</w:t>
      </w:r>
      <w:r>
        <w:rPr>
          <w:rFonts w:ascii="Calibri" w:eastAsia="Calibri" w:hAnsi="Calibri" w:cs="Calibri"/>
          <w:spacing w:val="-2"/>
          <w:sz w:val="16"/>
          <w:szCs w:val="16"/>
        </w:rPr>
        <w:t>4</w:t>
      </w:r>
      <w:r>
        <w:rPr>
          <w:rFonts w:ascii="Calibri" w:eastAsia="Calibri" w:hAnsi="Calibri" w:cs="Calibri"/>
          <w:sz w:val="16"/>
          <w:szCs w:val="16"/>
        </w:rPr>
        <w:t>2</w:t>
      </w:r>
    </w:p>
    <w:p w:rsidR="00AB10D6" w:rsidRDefault="00F91D49">
      <w:pPr>
        <w:spacing w:line="180" w:lineRule="exact"/>
        <w:ind w:left="820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16"/>
          <w:szCs w:val="16"/>
        </w:rPr>
        <w:t>wan</w:t>
      </w:r>
      <w:r>
        <w:rPr>
          <w:rFonts w:ascii="Calibri" w:eastAsia="Calibri" w:hAnsi="Calibri" w:cs="Calibri"/>
          <w:spacing w:val="-1"/>
          <w:sz w:val="16"/>
          <w:szCs w:val="16"/>
        </w:rPr>
        <w:t>te</w:t>
      </w:r>
      <w:r>
        <w:rPr>
          <w:rFonts w:ascii="Calibri" w:eastAsia="Calibri" w:hAnsi="Calibri" w:cs="Calibri"/>
          <w:sz w:val="16"/>
          <w:szCs w:val="16"/>
        </w:rPr>
        <w:t>d</w:t>
      </w:r>
      <w:proofErr w:type="gramEnd"/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7316 2146 </w:t>
      </w:r>
      <w:r>
        <w:rPr>
          <w:rFonts w:ascii="Calibri" w:eastAsia="Calibri" w:hAnsi="Calibri" w:cs="Calibri"/>
          <w:spacing w:val="-2"/>
          <w:sz w:val="16"/>
          <w:szCs w:val="16"/>
        </w:rPr>
        <w:t>5</w:t>
      </w:r>
      <w:r>
        <w:rPr>
          <w:rFonts w:ascii="Calibri" w:eastAsia="Calibri" w:hAnsi="Calibri" w:cs="Calibri"/>
          <w:sz w:val="16"/>
          <w:szCs w:val="16"/>
        </w:rPr>
        <w:t>170</w:t>
      </w:r>
    </w:p>
    <w:p w:rsidR="00AB10D6" w:rsidRDefault="00F91D49">
      <w:pPr>
        <w:spacing w:before="16" w:line="259" w:lineRule="auto"/>
        <w:ind w:left="820" w:right="6982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lee</w:t>
      </w:r>
      <w:r>
        <w:rPr>
          <w:rFonts w:ascii="Calibri" w:eastAsia="Calibri" w:hAnsi="Calibri" w:cs="Calibri"/>
          <w:sz w:val="16"/>
          <w:szCs w:val="16"/>
        </w:rPr>
        <w:t>p</w:t>
      </w:r>
      <w:proofErr w:type="gramEnd"/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23176 7720 1</w:t>
      </w:r>
      <w:r>
        <w:rPr>
          <w:rFonts w:ascii="Calibri" w:eastAsia="Calibri" w:hAnsi="Calibri" w:cs="Calibri"/>
          <w:spacing w:val="-2"/>
          <w:sz w:val="16"/>
          <w:szCs w:val="16"/>
        </w:rPr>
        <w:t>5</w:t>
      </w:r>
      <w:r>
        <w:rPr>
          <w:rFonts w:ascii="Calibri" w:eastAsia="Calibri" w:hAnsi="Calibri" w:cs="Calibri"/>
          <w:sz w:val="16"/>
          <w:szCs w:val="16"/>
        </w:rPr>
        <w:t xml:space="preserve">456 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an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6358 </w:t>
      </w:r>
      <w:r>
        <w:rPr>
          <w:rFonts w:ascii="Calibri" w:eastAsia="Calibri" w:hAnsi="Calibri" w:cs="Calibri"/>
          <w:spacing w:val="-3"/>
          <w:sz w:val="16"/>
          <w:szCs w:val="16"/>
        </w:rPr>
        <w:t>2</w:t>
      </w:r>
      <w:r>
        <w:rPr>
          <w:rFonts w:ascii="Calibri" w:eastAsia="Calibri" w:hAnsi="Calibri" w:cs="Calibri"/>
          <w:sz w:val="16"/>
          <w:szCs w:val="16"/>
        </w:rPr>
        <w:t>842 3</w:t>
      </w:r>
      <w:r>
        <w:rPr>
          <w:rFonts w:ascii="Calibri" w:eastAsia="Calibri" w:hAnsi="Calibri" w:cs="Calibri"/>
          <w:spacing w:val="-2"/>
          <w:sz w:val="16"/>
          <w:szCs w:val="16"/>
        </w:rPr>
        <w:t>5</w:t>
      </w:r>
      <w:r>
        <w:rPr>
          <w:rFonts w:ascii="Calibri" w:eastAsia="Calibri" w:hAnsi="Calibri" w:cs="Calibri"/>
          <w:sz w:val="16"/>
          <w:szCs w:val="16"/>
        </w:rPr>
        <w:t xml:space="preserve">16 </w:t>
      </w:r>
      <w:r>
        <w:rPr>
          <w:rFonts w:ascii="Calibri" w:eastAsia="Calibri" w:hAnsi="Calibri" w:cs="Calibri"/>
          <w:spacing w:val="-1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>d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1811 890 921 p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p</w:t>
      </w:r>
      <w:r>
        <w:rPr>
          <w:rFonts w:ascii="Calibri" w:eastAsia="Calibri" w:hAnsi="Calibri" w:cs="Calibri"/>
          <w:spacing w:val="-1"/>
          <w:sz w:val="16"/>
          <w:szCs w:val="16"/>
        </w:rPr>
        <w:t>sicl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51 30 21</w:t>
      </w:r>
    </w:p>
    <w:p w:rsidR="00AB10D6" w:rsidRDefault="00F91D49">
      <w:pPr>
        <w:spacing w:line="258" w:lineRule="auto"/>
        <w:ind w:left="820" w:right="7162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ic</w:t>
      </w:r>
      <w:r>
        <w:rPr>
          <w:rFonts w:ascii="Calibri" w:eastAsia="Calibri" w:hAnsi="Calibri" w:cs="Calibri"/>
          <w:sz w:val="16"/>
          <w:szCs w:val="16"/>
        </w:rPr>
        <w:t>k</w:t>
      </w:r>
      <w:proofErr w:type="gramEnd"/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1108 579 529 h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ad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7461 2659 </w:t>
      </w:r>
      <w:r>
        <w:rPr>
          <w:rFonts w:ascii="Calibri" w:eastAsia="Calibri" w:hAnsi="Calibri" w:cs="Calibri"/>
          <w:spacing w:val="-3"/>
          <w:sz w:val="16"/>
          <w:szCs w:val="16"/>
        </w:rPr>
        <w:t>4</w:t>
      </w:r>
      <w:r>
        <w:rPr>
          <w:rFonts w:ascii="Calibri" w:eastAsia="Calibri" w:hAnsi="Calibri" w:cs="Calibri"/>
          <w:sz w:val="16"/>
          <w:szCs w:val="16"/>
        </w:rPr>
        <w:t xml:space="preserve">802 </w:t>
      </w:r>
      <w:r>
        <w:rPr>
          <w:rFonts w:ascii="Calibri" w:eastAsia="Calibri" w:hAnsi="Calibri" w:cs="Calibri"/>
          <w:spacing w:val="-1"/>
          <w:sz w:val="16"/>
          <w:szCs w:val="16"/>
        </w:rPr>
        <w:t>fl</w:t>
      </w:r>
      <w:r>
        <w:rPr>
          <w:rFonts w:ascii="Calibri" w:eastAsia="Calibri" w:hAnsi="Calibri" w:cs="Calibri"/>
          <w:sz w:val="16"/>
          <w:szCs w:val="16"/>
        </w:rPr>
        <w:t>y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1632 873 759</w:t>
      </w:r>
    </w:p>
    <w:p w:rsidR="00AB10D6" w:rsidRDefault="00F91D49">
      <w:pPr>
        <w:spacing w:before="1" w:line="259" w:lineRule="auto"/>
        <w:ind w:left="820" w:right="7066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16"/>
          <w:szCs w:val="16"/>
        </w:rPr>
        <w:t>away</w:t>
      </w:r>
      <w:proofErr w:type="gramEnd"/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10310 </w:t>
      </w:r>
      <w:r>
        <w:rPr>
          <w:rFonts w:ascii="Calibri" w:eastAsia="Calibri" w:hAnsi="Calibri" w:cs="Calibri"/>
          <w:spacing w:val="-3"/>
          <w:sz w:val="16"/>
          <w:szCs w:val="16"/>
        </w:rPr>
        <w:t>3</w:t>
      </w:r>
      <w:r>
        <w:rPr>
          <w:rFonts w:ascii="Calibri" w:eastAsia="Calibri" w:hAnsi="Calibri" w:cs="Calibri"/>
          <w:sz w:val="16"/>
          <w:szCs w:val="16"/>
        </w:rPr>
        <w:t>086 7</w:t>
      </w:r>
      <w:r>
        <w:rPr>
          <w:rFonts w:ascii="Calibri" w:eastAsia="Calibri" w:hAnsi="Calibri" w:cs="Calibri"/>
          <w:spacing w:val="-2"/>
          <w:sz w:val="16"/>
          <w:szCs w:val="16"/>
        </w:rPr>
        <w:t>2</w:t>
      </w:r>
      <w:r>
        <w:rPr>
          <w:rFonts w:ascii="Calibri" w:eastAsia="Calibri" w:hAnsi="Calibri" w:cs="Calibri"/>
          <w:sz w:val="16"/>
          <w:szCs w:val="16"/>
        </w:rPr>
        <w:t>24 s</w:t>
      </w:r>
      <w:r>
        <w:rPr>
          <w:rFonts w:ascii="Calibri" w:eastAsia="Calibri" w:hAnsi="Calibri" w:cs="Calibri"/>
          <w:spacing w:val="-1"/>
          <w:sz w:val="16"/>
          <w:szCs w:val="16"/>
        </w:rPr>
        <w:t>q</w:t>
      </w:r>
      <w:r>
        <w:rPr>
          <w:rFonts w:ascii="Calibri" w:eastAsia="Calibri" w:hAnsi="Calibri" w:cs="Calibri"/>
          <w:sz w:val="16"/>
          <w:szCs w:val="16"/>
        </w:rPr>
        <w:t>u</w:t>
      </w:r>
      <w:r>
        <w:rPr>
          <w:rFonts w:ascii="Calibri" w:eastAsia="Calibri" w:hAnsi="Calibri" w:cs="Calibri"/>
          <w:spacing w:val="-1"/>
          <w:sz w:val="16"/>
          <w:szCs w:val="16"/>
        </w:rPr>
        <w:t>irrel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58 32 26</w:t>
      </w:r>
    </w:p>
    <w:p w:rsidR="00AB10D6" w:rsidRDefault="00F91D49">
      <w:pPr>
        <w:ind w:left="820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av</w:t>
      </w:r>
      <w:r>
        <w:rPr>
          <w:rFonts w:ascii="Calibri" w:eastAsia="Calibri" w:hAnsi="Calibri" w:cs="Calibri"/>
          <w:sz w:val="16"/>
          <w:szCs w:val="16"/>
        </w:rPr>
        <w:t>e</w:t>
      </w:r>
      <w:proofErr w:type="gramEnd"/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2129 904 1</w:t>
      </w:r>
      <w:r>
        <w:rPr>
          <w:rFonts w:ascii="Calibri" w:eastAsia="Calibri" w:hAnsi="Calibri" w:cs="Calibri"/>
          <w:spacing w:val="-2"/>
          <w:sz w:val="16"/>
          <w:szCs w:val="16"/>
        </w:rPr>
        <w:t>2</w:t>
      </w:r>
      <w:r>
        <w:rPr>
          <w:rFonts w:ascii="Calibri" w:eastAsia="Calibri" w:hAnsi="Calibri" w:cs="Calibri"/>
          <w:sz w:val="16"/>
          <w:szCs w:val="16"/>
        </w:rPr>
        <w:t>25</w:t>
      </w:r>
    </w:p>
    <w:p w:rsidR="00AB10D6" w:rsidRDefault="00AB10D6">
      <w:pPr>
        <w:spacing w:before="2" w:line="100" w:lineRule="exact"/>
        <w:rPr>
          <w:sz w:val="10"/>
          <w:szCs w:val="10"/>
        </w:rPr>
      </w:pPr>
    </w:p>
    <w:p w:rsidR="00AB10D6" w:rsidRDefault="00AB10D6">
      <w:pPr>
        <w:spacing w:line="200" w:lineRule="exact"/>
      </w:pPr>
    </w:p>
    <w:p w:rsidR="00AB10D6" w:rsidRDefault="00F91D49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z w:val="22"/>
          <w:szCs w:val="22"/>
        </w:rPr>
        <w:t>ke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e3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el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pop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proofErr w:type="gramEnd"/>
      <w:r>
        <w:rPr>
          <w:rFonts w:ascii="Calibri" w:eastAsia="Calibri" w:hAnsi="Calibri" w:cs="Calibri"/>
          <w:sz w:val="22"/>
          <w:szCs w:val="22"/>
        </w:rPr>
        <w:t>”</w:t>
      </w:r>
    </w:p>
    <w:p w:rsidR="00AB10D6" w:rsidRDefault="00F91D49">
      <w:pPr>
        <w:spacing w:before="22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the ab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ther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B10D6" w:rsidRDefault="00F91D49">
      <w:pPr>
        <w:spacing w:before="22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AB10D6" w:rsidRDefault="00F91D49">
      <w:pPr>
        <w:spacing w:before="19" w:line="259" w:lineRule="auto"/>
        <w:ind w:left="820" w:right="103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</w:p>
    <w:p w:rsidR="00AB10D6" w:rsidRDefault="00F91D49">
      <w:pPr>
        <w:ind w:left="196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 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pacing w:val="-2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AB10D6" w:rsidRDefault="00F91D49">
      <w:pPr>
        <w:spacing w:before="22"/>
        <w:ind w:left="19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41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AB10D6" w:rsidRDefault="00F91D49">
      <w:pPr>
        <w:spacing w:before="19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entence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cl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 it’s 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F91D49">
      <w:pPr>
        <w:spacing w:before="22" w:line="259" w:lineRule="auto"/>
        <w:ind w:left="2016" w:right="6164" w:hanging="11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53</w:t>
      </w:r>
    </w:p>
    <w:p w:rsidR="00AB10D6" w:rsidRDefault="00F91D49">
      <w:pPr>
        <w:ind w:left="20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ve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AB10D6" w:rsidRDefault="00F91D49">
      <w:pPr>
        <w:spacing w:before="22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p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B10D6" w:rsidRDefault="00AB10D6">
      <w:pPr>
        <w:spacing w:line="100" w:lineRule="exact"/>
        <w:rPr>
          <w:sz w:val="11"/>
          <w:szCs w:val="11"/>
        </w:rPr>
      </w:pPr>
    </w:p>
    <w:p w:rsidR="00AB10D6" w:rsidRDefault="00AB10D6">
      <w:pPr>
        <w:spacing w:line="200" w:lineRule="exact"/>
      </w:pPr>
    </w:p>
    <w:p w:rsidR="00AB10D6" w:rsidRDefault="00F91D49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>You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th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.e</w:t>
      </w:r>
      <w:proofErr w:type="spellEnd"/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za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B10D6" w:rsidRDefault="00221702">
      <w:pPr>
        <w:spacing w:before="25"/>
        <w:ind w:left="820"/>
        <w:sectPr w:rsidR="00AB10D6">
          <w:pgSz w:w="12240" w:h="15840"/>
          <w:pgMar w:top="1380" w:right="14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1719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D6" w:rsidRDefault="00AB10D6">
      <w:pPr>
        <w:spacing w:before="7" w:line="240" w:lineRule="exact"/>
        <w:rPr>
          <w:sz w:val="24"/>
          <w:szCs w:val="24"/>
        </w:rPr>
        <w:sectPr w:rsidR="00AB10D6">
          <w:pgSz w:w="12240" w:h="15840"/>
          <w:pgMar w:top="1480" w:right="1500" w:bottom="280" w:left="1340" w:header="720" w:footer="720" w:gutter="0"/>
          <w:cols w:space="720"/>
        </w:sectPr>
      </w:pPr>
    </w:p>
    <w:p w:rsidR="00AB10D6" w:rsidRDefault="00F91D49" w:rsidP="00BB0C6D">
      <w:pPr>
        <w:spacing w:before="4"/>
        <w:ind w:left="100" w:right="-62"/>
        <w:rPr>
          <w:sz w:val="16"/>
          <w:szCs w:val="16"/>
        </w:rPr>
      </w:pP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:rsidR="00AB10D6" w:rsidRDefault="00AB10D6">
      <w:pPr>
        <w:spacing w:line="200" w:lineRule="exact"/>
      </w:pPr>
    </w:p>
    <w:p w:rsidR="00AB10D6" w:rsidRDefault="00F91D49">
      <w:pPr>
        <w:spacing w:line="259" w:lineRule="auto"/>
        <w:ind w:right="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xt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illi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sent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 xml:space="preserve">w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data </w:t>
      </w:r>
      <w:proofErr w:type="gramStart"/>
      <w:r>
        <w:rPr>
          <w:rFonts w:ascii="Calibri" w:eastAsia="Calibri" w:hAnsi="Calibri" w:cs="Calibri"/>
          <w:sz w:val="22"/>
          <w:szCs w:val="22"/>
        </w:rPr>
        <w:t>fil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wdata.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</w:p>
    <w:p w:rsidR="00AB10D6" w:rsidRDefault="00F91D4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sent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B10D6" w:rsidRDefault="00F91D49">
      <w:pPr>
        <w:spacing w:before="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start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 w:rsidR="00221702">
        <w:rPr>
          <w:rFonts w:ascii="Calibri" w:eastAsia="Calibri" w:hAnsi="Calibri" w:cs="Calibri"/>
          <w:sz w:val="22"/>
          <w:szCs w:val="22"/>
        </w:rPr>
        <w:t>ent.</w:t>
      </w:r>
    </w:p>
    <w:p w:rsidR="00BB0C6D" w:rsidRDefault="00BB0C6D">
      <w:pPr>
        <w:rPr>
          <w:rFonts w:ascii="Calibri" w:eastAsia="Calibri" w:hAnsi="Calibri" w:cs="Calibri"/>
          <w:sz w:val="22"/>
          <w:szCs w:val="22"/>
        </w:rPr>
      </w:pPr>
    </w:p>
    <w:sectPr w:rsidR="00BB0C6D" w:rsidSect="00BB0C6D">
      <w:type w:val="continuous"/>
      <w:pgSz w:w="12240" w:h="15840"/>
      <w:pgMar w:top="1400" w:right="1500" w:bottom="280" w:left="1340" w:header="720" w:footer="720" w:gutter="0"/>
      <w:cols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F31" w:rsidRDefault="00676F31" w:rsidP="00300C47">
      <w:r>
        <w:separator/>
      </w:r>
    </w:p>
  </w:endnote>
  <w:endnote w:type="continuationSeparator" w:id="0">
    <w:p w:rsidR="00676F31" w:rsidRDefault="00676F31" w:rsidP="0030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F31" w:rsidRDefault="00676F31" w:rsidP="00300C47">
      <w:r>
        <w:separator/>
      </w:r>
    </w:p>
  </w:footnote>
  <w:footnote w:type="continuationSeparator" w:id="0">
    <w:p w:rsidR="00676F31" w:rsidRDefault="00676F31" w:rsidP="00300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2F5" w:rsidRDefault="00B452F5">
    <w:pPr>
      <w:pStyle w:val="Header"/>
    </w:pPr>
    <w:r>
      <w:t>Pro</w:t>
    </w:r>
    <w:r w:rsidR="007C7F87">
      <w:t>gramming Fundamentals</w:t>
    </w:r>
    <w:r w:rsidR="007C7F87">
      <w:tab/>
    </w:r>
    <w:r w:rsidR="007C7F87">
      <w:tab/>
      <w:t>F</w:t>
    </w:r>
    <w:r>
      <w:t>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D7DB2"/>
    <w:multiLevelType w:val="multilevel"/>
    <w:tmpl w:val="B0CABB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D6"/>
    <w:rsid w:val="00037F4F"/>
    <w:rsid w:val="00221702"/>
    <w:rsid w:val="00300C47"/>
    <w:rsid w:val="004041B6"/>
    <w:rsid w:val="004B578A"/>
    <w:rsid w:val="0055016E"/>
    <w:rsid w:val="00676F31"/>
    <w:rsid w:val="007C7F87"/>
    <w:rsid w:val="008520DC"/>
    <w:rsid w:val="00877435"/>
    <w:rsid w:val="00AB10D6"/>
    <w:rsid w:val="00B452F5"/>
    <w:rsid w:val="00BB0C6D"/>
    <w:rsid w:val="00D72F6B"/>
    <w:rsid w:val="00E807BB"/>
    <w:rsid w:val="00F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24602B41"/>
  <w15:docId w15:val="{FA892205-F6F4-4C9B-8C41-9676CFCF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00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C47"/>
  </w:style>
  <w:style w:type="paragraph" w:styleId="Footer">
    <w:name w:val="footer"/>
    <w:basedOn w:val="Normal"/>
    <w:link w:val="FooterChar"/>
    <w:uiPriority w:val="99"/>
    <w:unhideWhenUsed/>
    <w:rsid w:val="00300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C47"/>
  </w:style>
  <w:style w:type="paragraph" w:styleId="NoSpacing">
    <w:name w:val="No Spacing"/>
    <w:uiPriority w:val="1"/>
    <w:qFormat/>
    <w:rsid w:val="00B452F5"/>
  </w:style>
  <w:style w:type="table" w:styleId="TableGrid">
    <w:name w:val="Table Grid"/>
    <w:basedOn w:val="TableNormal"/>
    <w:uiPriority w:val="39"/>
    <w:rsid w:val="00BB0C6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loc.me/27H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yloc.me/27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mohsin.sami</dc:creator>
  <cp:lastModifiedBy>mohsin.sami</cp:lastModifiedBy>
  <cp:revision>8</cp:revision>
  <cp:lastPrinted>2019-09-03T09:03:00Z</cp:lastPrinted>
  <dcterms:created xsi:type="dcterms:W3CDTF">2019-09-03T08:57:00Z</dcterms:created>
  <dcterms:modified xsi:type="dcterms:W3CDTF">2020-01-07T12:20:00Z</dcterms:modified>
</cp:coreProperties>
</file>